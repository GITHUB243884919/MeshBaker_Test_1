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52A8B" w:rsidRPr="007B521A" w:rsidRDefault="00852A8B" w:rsidP="00852A8B">
      <w:pPr>
        <w:pStyle w:val="a8"/>
        <w:rPr>
          <w:rFonts w:ascii="微软雅黑" w:eastAsia="微软雅黑" w:hAnsi="微软雅黑"/>
        </w:rPr>
      </w:pPr>
      <w:r w:rsidRPr="007B521A">
        <w:rPr>
          <w:rFonts w:ascii="微软雅黑" w:eastAsia="微软雅黑" w:hAnsi="微软雅黑" w:hint="eastAsia"/>
        </w:rPr>
        <w:t>修订历史记录</w:t>
      </w:r>
    </w:p>
    <w:p w:rsidR="00852A8B" w:rsidRPr="007B521A" w:rsidRDefault="00852A8B" w:rsidP="00852A8B">
      <w:pPr>
        <w:rPr>
          <w:rFonts w:ascii="微软雅黑" w:eastAsia="微软雅黑" w:hAnsi="微软雅黑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852A8B" w:rsidRPr="007B521A" w:rsidTr="00535AD3">
        <w:tc>
          <w:tcPr>
            <w:tcW w:w="2304" w:type="dxa"/>
            <w:tcBorders>
              <w:top w:val="thinThickSmallGap" w:sz="2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日期</w:t>
            </w:r>
          </w:p>
        </w:tc>
        <w:tc>
          <w:tcPr>
            <w:tcW w:w="1152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版本</w:t>
            </w:r>
          </w:p>
        </w:tc>
        <w:tc>
          <w:tcPr>
            <w:tcW w:w="3744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说明</w:t>
            </w:r>
          </w:p>
        </w:tc>
        <w:tc>
          <w:tcPr>
            <w:tcW w:w="2304" w:type="dxa"/>
            <w:tcBorders>
              <w:top w:val="thinThickSmallGap" w:sz="2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作者</w:t>
            </w:r>
          </w:p>
        </w:tc>
      </w:tr>
      <w:tr w:rsidR="00852A8B" w:rsidRPr="007B521A" w:rsidTr="00535AD3">
        <w:tc>
          <w:tcPr>
            <w:tcW w:w="2304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tcBorders>
              <w:top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tcBorders>
              <w:top w:val="single" w:sz="4" w:space="0" w:color="auto"/>
            </w:tcBorders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tcBorders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tcBorders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C64EAB" w:rsidRPr="00733D1B" w:rsidRDefault="00852A8B" w:rsidP="00505468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  <w:r w:rsidRPr="007B521A">
        <w:rPr>
          <w:rFonts w:ascii="微软雅黑" w:eastAsia="微软雅黑" w:hAnsi="微软雅黑"/>
        </w:rPr>
        <w:br w:type="page"/>
      </w:r>
    </w:p>
    <w:p w:rsidR="00B16E25" w:rsidRDefault="00B16E25" w:rsidP="0087180B"/>
    <w:p w:rsidR="00B16E25" w:rsidRDefault="008202BF" w:rsidP="0087180B">
      <w:r>
        <w:rPr>
          <w:rFonts w:hint="eastAsia"/>
        </w:rPr>
        <w:t>状态机输入的发起者</w:t>
      </w:r>
    </w:p>
    <w:p w:rsidR="008202BF" w:rsidRDefault="008202BF" w:rsidP="0087180B">
      <w:pPr>
        <w:rPr>
          <w:rFonts w:hint="eastAsia"/>
        </w:rPr>
      </w:pPr>
      <w:r>
        <w:rPr>
          <w:rFonts w:hint="eastAsia"/>
        </w:rPr>
        <w:t>客户端自己触发？</w:t>
      </w:r>
    </w:p>
    <w:p w:rsidR="00515B4B" w:rsidRDefault="00515B4B" w:rsidP="00515B4B">
      <w:pPr>
        <w:ind w:firstLineChars="200" w:firstLine="420"/>
        <w:rPr>
          <w:rFonts w:hint="eastAsia"/>
        </w:rPr>
      </w:pPr>
      <w:r>
        <w:rPr>
          <w:rFonts w:hint="eastAsia"/>
        </w:rPr>
        <w:t>否</w:t>
      </w:r>
    </w:p>
    <w:p w:rsidR="00515B4B" w:rsidRDefault="00515B4B" w:rsidP="00515B4B">
      <w:pPr>
        <w:ind w:firstLineChars="200" w:firstLine="420"/>
        <w:rPr>
          <w:rFonts w:hint="eastAsia"/>
        </w:rPr>
      </w:pPr>
      <w:r>
        <w:rPr>
          <w:rFonts w:hint="eastAsia"/>
        </w:rPr>
        <w:t>因为刷出坦克状态，一出来就有可能处于任何状态，可能是待机，也可能是移动。这显然属于服务器通知。</w:t>
      </w:r>
    </w:p>
    <w:p w:rsidR="00893813" w:rsidRDefault="00893813" w:rsidP="00515B4B">
      <w:pPr>
        <w:ind w:firstLineChars="200" w:firstLine="420"/>
        <w:rPr>
          <w:rFonts w:hint="eastAsia"/>
        </w:rPr>
      </w:pPr>
    </w:p>
    <w:p w:rsidR="008202BF" w:rsidRDefault="008202BF" w:rsidP="0087180B">
      <w:pPr>
        <w:rPr>
          <w:rFonts w:hint="eastAsia"/>
        </w:rPr>
      </w:pPr>
      <w:r>
        <w:rPr>
          <w:rFonts w:hint="eastAsia"/>
        </w:rPr>
        <w:t>服务器触发？</w:t>
      </w:r>
    </w:p>
    <w:p w:rsidR="00515B4B" w:rsidRDefault="00515B4B" w:rsidP="00893813">
      <w:pPr>
        <w:ind w:firstLineChars="200" w:firstLine="420"/>
        <w:rPr>
          <w:rFonts w:hint="eastAsia"/>
        </w:rPr>
      </w:pPr>
      <w:r>
        <w:rPr>
          <w:rFonts w:hint="eastAsia"/>
        </w:rPr>
        <w:t>否</w:t>
      </w:r>
    </w:p>
    <w:p w:rsidR="00515B4B" w:rsidRDefault="00A27D4C" w:rsidP="00893813">
      <w:pPr>
        <w:ind w:firstLineChars="200" w:firstLine="420"/>
        <w:rPr>
          <w:rFonts w:hint="eastAsia"/>
        </w:rPr>
      </w:pPr>
      <w:r>
        <w:rPr>
          <w:rFonts w:hint="eastAsia"/>
        </w:rPr>
        <w:t>到达是谁通知？如果是客户端自己判断是否达到，那就是否定的。</w:t>
      </w:r>
    </w:p>
    <w:p w:rsidR="00A27D4C" w:rsidRPr="00A27D4C" w:rsidRDefault="00A27D4C" w:rsidP="0087180B">
      <w:pPr>
        <w:rPr>
          <w:rFonts w:hint="eastAsia"/>
        </w:rPr>
      </w:pPr>
    </w:p>
    <w:p w:rsidR="008202BF" w:rsidRDefault="008202BF" w:rsidP="0087180B">
      <w:pPr>
        <w:rPr>
          <w:rFonts w:hint="eastAsia"/>
        </w:rPr>
      </w:pPr>
      <w:r>
        <w:rPr>
          <w:rFonts w:hint="eastAsia"/>
        </w:rPr>
        <w:t>客户端和服务器混合？</w:t>
      </w:r>
    </w:p>
    <w:p w:rsidR="00893813" w:rsidRDefault="00131A4A" w:rsidP="00D924EF">
      <w:pPr>
        <w:ind w:firstLineChars="200" w:firstLine="420"/>
        <w:rPr>
          <w:rFonts w:hint="eastAsia"/>
        </w:rPr>
      </w:pPr>
      <w:r>
        <w:rPr>
          <w:rFonts w:hint="eastAsia"/>
        </w:rPr>
        <w:t>在这种情况下</w:t>
      </w:r>
      <w:r w:rsidR="00E853A4">
        <w:rPr>
          <w:rFonts w:hint="eastAsia"/>
        </w:rPr>
        <w:t>某一状态可以切换到任何状态。</w:t>
      </w:r>
      <w:r>
        <w:rPr>
          <w:rFonts w:hint="eastAsia"/>
        </w:rPr>
        <w:t>因为客户端自身的行为都可能被服务器干扰。</w:t>
      </w:r>
    </w:p>
    <w:p w:rsidR="00E853A4" w:rsidRDefault="00E853A4" w:rsidP="00D924EF">
      <w:pPr>
        <w:ind w:firstLineChars="200" w:firstLine="420"/>
        <w:rPr>
          <w:rFonts w:hint="eastAsia"/>
        </w:rPr>
      </w:pPr>
      <w:r>
        <w:rPr>
          <w:rFonts w:hint="eastAsia"/>
        </w:rPr>
        <w:t>客户端根据状态首先执行自己的</w:t>
      </w:r>
      <w:r>
        <w:rPr>
          <w:rFonts w:hint="eastAsia"/>
        </w:rPr>
        <w:t>AI</w:t>
      </w:r>
      <w:r>
        <w:rPr>
          <w:rFonts w:hint="eastAsia"/>
        </w:rPr>
        <w:t>。</w:t>
      </w:r>
      <w:r>
        <w:rPr>
          <w:rFonts w:hint="eastAsia"/>
        </w:rPr>
        <w:t>AI</w:t>
      </w:r>
      <w:r>
        <w:rPr>
          <w:rFonts w:hint="eastAsia"/>
        </w:rPr>
        <w:t>执行过程中，客户端自己切换状态。比如在“移动”过程中判断是否达到。到达了自己切换到“架起”。过程中可以被服务器通知切换到任何状态。比如“架起”中，不能被攻击的，但服务器就是发了一个“受击”来，那就得切换到</w:t>
      </w:r>
      <w:r w:rsidR="00131A4A">
        <w:rPr>
          <w:rFonts w:hint="eastAsia"/>
        </w:rPr>
        <w:t>“受击”；类似如果服务器发了一个“移动”过来，那就得切换到“受击”</w:t>
      </w:r>
      <w:r w:rsidR="00D924EF">
        <w:rPr>
          <w:rFonts w:hint="eastAsia"/>
        </w:rPr>
        <w:t>。</w:t>
      </w:r>
    </w:p>
    <w:p w:rsidR="00E853A4" w:rsidRPr="00E853A4" w:rsidRDefault="00E853A4" w:rsidP="0087180B">
      <w:pPr>
        <w:rPr>
          <w:rFonts w:hint="eastAsia"/>
        </w:rPr>
      </w:pPr>
    </w:p>
    <w:sectPr w:rsidR="00E853A4" w:rsidRPr="00E853A4" w:rsidSect="00A70C73">
      <w:footerReference w:type="default" r:id="rId8"/>
      <w:pgSz w:w="12240" w:h="15840"/>
      <w:pgMar w:top="1440" w:right="1440" w:bottom="902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570" w:rsidRDefault="00D22570">
      <w:pPr>
        <w:spacing w:line="240" w:lineRule="auto"/>
      </w:pPr>
      <w:r>
        <w:separator/>
      </w:r>
    </w:p>
  </w:endnote>
  <w:endnote w:type="continuationSeparator" w:id="1">
    <w:p w:rsidR="00D22570" w:rsidRDefault="00D2257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735" w:rsidRDefault="00AD63F0" w:rsidP="00705735">
    <w:pPr>
      <w:pStyle w:val="ae"/>
    </w:pPr>
    <w:r w:rsidRPr="00AD63F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6" o:spid="_x0000_s2060" type="#_x0000_t202" style="position:absolute;left:0;text-align:left;margin-left:0;margin-top:6.25pt;width:90pt;height:17.8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" filled="f" stroked="f">
          <v:textbox inset="0,1.3mm,0,0">
            <w:txbxContent>
              <w:p w:rsidR="00705735" w:rsidRDefault="00705735" w:rsidP="00705735">
                <w:pPr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商业机密</w:t>
                </w:r>
              </w:p>
            </w:txbxContent>
          </v:textbox>
        </v:shape>
      </w:pict>
    </w:r>
    <w:r w:rsidRPr="00AD63F0">
      <w:rPr>
        <w:noProof/>
      </w:rPr>
      <w:pict>
        <v:shape id="_x0000_s2059" style="position:absolute;left:0;text-align:left;margin-left:-18pt;margin-top:-2.9pt;width:7in;height:9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IZYjX3eAAAACQ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AD63F0">
      <w:rPr>
        <w:noProof/>
      </w:rPr>
      <w:pict>
        <v:shape id="文本框 4" o:spid="_x0000_s2058" type="#_x0000_t202" style="position:absolute;left:0;text-align:left;margin-left:378pt;margin-top:6.25pt;width:90pt;height:18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" filled="f" stroked="f">
          <v:textbox inset="0,0,0,0">
            <w:txbxContent>
              <w:p w:rsidR="00705735" w:rsidRDefault="00705735" w:rsidP="00705735">
                <w:pPr>
                  <w:wordWrap w:val="0"/>
                  <w:jc w:val="right"/>
                </w:pPr>
                <w:r>
                  <w:rPr>
                    <w:rStyle w:val="a4"/>
                    <w:rFonts w:hint="eastAsia"/>
                    <w:i/>
                  </w:rPr>
                  <w:t>Page</w:t>
                </w:r>
                <w:r w:rsidR="00AD63F0">
                  <w:rPr>
                    <w:b/>
                    <w:sz w:val="24"/>
                  </w:rPr>
                  <w:fldChar w:fldCharType="begin"/>
                </w:r>
                <w:r>
                  <w:rPr>
                    <w:rStyle w:val="a4"/>
                    <w:b/>
                    <w:sz w:val="24"/>
                  </w:rPr>
                  <w:instrText xml:space="preserve"> PAGE </w:instrText>
                </w:r>
                <w:r w:rsidR="00AD63F0">
                  <w:rPr>
                    <w:b/>
                    <w:sz w:val="24"/>
                  </w:rPr>
                  <w:fldChar w:fldCharType="separate"/>
                </w:r>
                <w:r w:rsidR="00D924EF">
                  <w:rPr>
                    <w:rStyle w:val="a4"/>
                    <w:b/>
                    <w:noProof/>
                    <w:sz w:val="24"/>
                  </w:rPr>
                  <w:t>2</w:t>
                </w:r>
                <w:r w:rsidR="00AD63F0">
                  <w:rPr>
                    <w:b/>
                    <w:sz w:val="24"/>
                  </w:rPr>
                  <w:fldChar w:fldCharType="end"/>
                </w:r>
              </w:p>
            </w:txbxContent>
          </v:textbox>
        </v:shape>
      </w:pict>
    </w:r>
    <w:r w:rsidRPr="00AD63F0">
      <w:rPr>
        <w:noProof/>
      </w:rPr>
      <w:pict>
        <v:shape id="文本框 7" o:spid="_x0000_s2057" type="#_x0000_t202" style="position:absolute;left:0;text-align:left;margin-left:117pt;margin-top:6.25pt;width:243pt;height:18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" filled="f" stroked="f">
          <v:textbox inset="0,1.3mm,0,0">
            <w:txbxContent>
              <w:p w:rsidR="00705735" w:rsidRDefault="00B34D30" w:rsidP="00705735">
                <w:pPr>
                  <w:jc w:val="center"/>
                  <w:rPr>
                    <w:sz w:val="18"/>
                  </w:rPr>
                </w:pPr>
                <w:r>
                  <w:rPr>
                    <w:rFonts w:hAnsi="宋体" w:hint="eastAsia"/>
                    <w:sz w:val="18"/>
                  </w:rPr>
                  <w:t>范征勇的文档</w:t>
                </w:r>
              </w:p>
              <w:p w:rsidR="00705735" w:rsidRDefault="00705735" w:rsidP="00705735"/>
            </w:txbxContent>
          </v:textbox>
        </v:shape>
      </w:pict>
    </w:r>
  </w:p>
  <w:p w:rsidR="001D1FD0" w:rsidRDefault="00AD63F0">
    <w:pPr>
      <w:pStyle w:val="ae"/>
    </w:pPr>
    <w:r w:rsidRPr="00AD63F0">
      <w:rPr>
        <w:noProof/>
      </w:rPr>
      <w:pict>
        <v:shape id="_x0000_s2055" style="position:absolute;left:0;text-align:left;margin-left:54pt;margin-top:738pt;width:7in;height:9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AD63F0">
      <w:rPr>
        <w:noProof/>
      </w:rPr>
      <w:pict>
        <v:shape id="_x0000_s2054" style="position:absolute;left:0;text-align:left;margin-left:54pt;margin-top:738pt;width:7in;height: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AD63F0">
      <w:rPr>
        <w:noProof/>
      </w:rPr>
      <w:pict>
        <v:shape id="_x0000_s2053" style="position:absolute;left:0;text-align:left;margin-left:54pt;margin-top:738pt;width:7in;height:9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AD63F0">
      <w:rPr>
        <w:noProof/>
      </w:rPr>
      <w:pict>
        <v:shape id="_x0000_s2052" style="position:absolute;left:0;text-align:left;margin-left:54pt;margin-top:738pt;width:7in;height:9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570" w:rsidRDefault="00D22570">
      <w:pPr>
        <w:spacing w:line="240" w:lineRule="auto"/>
      </w:pPr>
      <w:r>
        <w:separator/>
      </w:r>
    </w:p>
  </w:footnote>
  <w:footnote w:type="continuationSeparator" w:id="1">
    <w:p w:rsidR="00D22570" w:rsidRDefault="00D225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4DFADCA8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/>
        <w:i w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26"/>
        </w:tabs>
        <w:ind w:left="426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00000004"/>
    <w:multiLevelType w:val="singleLevel"/>
    <w:tmpl w:val="00000004"/>
    <w:lvl w:ilvl="0">
      <w:start w:val="1"/>
      <w:numFmt w:val="decimal"/>
      <w:lvlText w:val="%1)"/>
      <w:lvlJc w:val="left"/>
      <w:pPr>
        <w:tabs>
          <w:tab w:val="num" w:pos="845"/>
        </w:tabs>
        <w:ind w:left="425" w:hanging="425"/>
      </w:pPr>
      <w:rPr>
        <w:rFonts w:hint="default"/>
      </w:rPr>
    </w:lvl>
  </w:abstractNum>
  <w:abstractNum w:abstractNumId="2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C"/>
    <w:multiLevelType w:val="singleLevel"/>
    <w:tmpl w:val="0000000C"/>
    <w:lvl w:ilvl="0">
      <w:start w:val="1"/>
      <w:numFmt w:val="chineseCounting"/>
      <w:suff w:val="nothing"/>
      <w:lvlText w:val="%1、"/>
      <w:lvlJc w:val="left"/>
    </w:lvl>
  </w:abstractNum>
  <w:abstractNum w:abstractNumId="4">
    <w:nsid w:val="0000000D"/>
    <w:multiLevelType w:val="singleLevel"/>
    <w:tmpl w:val="0000000D"/>
    <w:lvl w:ilvl="0">
      <w:start w:val="1"/>
      <w:numFmt w:val="decimal"/>
      <w:suff w:val="nothing"/>
      <w:lvlText w:val="%1、"/>
      <w:lvlJc w:val="left"/>
    </w:lvl>
  </w:abstractNum>
  <w:abstractNum w:abstractNumId="5">
    <w:nsid w:val="0C611B48"/>
    <w:multiLevelType w:val="hybridMultilevel"/>
    <w:tmpl w:val="8C2C0558"/>
    <w:lvl w:ilvl="0" w:tplc="57884F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6C4AC8"/>
    <w:multiLevelType w:val="hybridMultilevel"/>
    <w:tmpl w:val="082CD500"/>
    <w:lvl w:ilvl="0" w:tplc="C5526C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8300E23"/>
    <w:multiLevelType w:val="hybridMultilevel"/>
    <w:tmpl w:val="138E93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FD721B9"/>
    <w:multiLevelType w:val="hybridMultilevel"/>
    <w:tmpl w:val="E7A67E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B633F56"/>
    <w:multiLevelType w:val="hybridMultilevel"/>
    <w:tmpl w:val="FA1CC2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BC27399"/>
    <w:multiLevelType w:val="hybridMultilevel"/>
    <w:tmpl w:val="F7EA72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EA47893"/>
    <w:multiLevelType w:val="hybridMultilevel"/>
    <w:tmpl w:val="81B6B9E4"/>
    <w:lvl w:ilvl="0" w:tplc="F140D5E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08C38E0"/>
    <w:multiLevelType w:val="hybridMultilevel"/>
    <w:tmpl w:val="5B8EB8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0FA1A88"/>
    <w:multiLevelType w:val="hybridMultilevel"/>
    <w:tmpl w:val="2B46956E"/>
    <w:lvl w:ilvl="0" w:tplc="D89EBF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42A638F"/>
    <w:multiLevelType w:val="hybridMultilevel"/>
    <w:tmpl w:val="B124595A"/>
    <w:lvl w:ilvl="0" w:tplc="884C72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9D43A32"/>
    <w:multiLevelType w:val="hybridMultilevel"/>
    <w:tmpl w:val="B98E03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79434A9"/>
    <w:multiLevelType w:val="hybridMultilevel"/>
    <w:tmpl w:val="E9CA7D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4E47F8B"/>
    <w:multiLevelType w:val="hybridMultilevel"/>
    <w:tmpl w:val="B03677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694342F"/>
    <w:multiLevelType w:val="hybridMultilevel"/>
    <w:tmpl w:val="6C125ED6"/>
    <w:lvl w:ilvl="0" w:tplc="7966B7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6006966"/>
    <w:multiLevelType w:val="hybridMultilevel"/>
    <w:tmpl w:val="70A4C4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F542F29"/>
    <w:multiLevelType w:val="hybridMultilevel"/>
    <w:tmpl w:val="E6784E26"/>
    <w:lvl w:ilvl="0" w:tplc="F9F249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03150A4"/>
    <w:multiLevelType w:val="hybridMultilevel"/>
    <w:tmpl w:val="D6FE7F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746A5F5B"/>
    <w:multiLevelType w:val="singleLevel"/>
    <w:tmpl w:val="00000000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2"/>
  </w:num>
  <w:num w:numId="5">
    <w:abstractNumId w:val="1"/>
  </w:num>
  <w:num w:numId="6">
    <w:abstractNumId w:val="4"/>
  </w:num>
  <w:num w:numId="7">
    <w:abstractNumId w:val="18"/>
  </w:num>
  <w:num w:numId="8">
    <w:abstractNumId w:val="6"/>
  </w:num>
  <w:num w:numId="9">
    <w:abstractNumId w:val="14"/>
  </w:num>
  <w:num w:numId="10">
    <w:abstractNumId w:val="13"/>
  </w:num>
  <w:num w:numId="11">
    <w:abstractNumId w:val="12"/>
  </w:num>
  <w:num w:numId="12">
    <w:abstractNumId w:val="20"/>
  </w:num>
  <w:num w:numId="13">
    <w:abstractNumId w:val="0"/>
  </w:num>
  <w:num w:numId="14">
    <w:abstractNumId w:val="11"/>
  </w:num>
  <w:num w:numId="15">
    <w:abstractNumId w:val="5"/>
  </w:num>
  <w:num w:numId="16">
    <w:abstractNumId w:val="7"/>
  </w:num>
  <w:num w:numId="17">
    <w:abstractNumId w:val="19"/>
  </w:num>
  <w:num w:numId="18">
    <w:abstractNumId w:val="15"/>
  </w:num>
  <w:num w:numId="19">
    <w:abstractNumId w:val="8"/>
  </w:num>
  <w:num w:numId="20">
    <w:abstractNumId w:val="9"/>
  </w:num>
  <w:num w:numId="21">
    <w:abstractNumId w:val="10"/>
  </w:num>
  <w:num w:numId="22">
    <w:abstractNumId w:val="17"/>
  </w:num>
  <w:num w:numId="23">
    <w:abstractNumId w:val="16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72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253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seFELayout/>
  </w:compat>
  <w:rsids>
    <w:rsidRoot w:val="00172A27"/>
    <w:rsid w:val="000022DE"/>
    <w:rsid w:val="0000438C"/>
    <w:rsid w:val="000145F4"/>
    <w:rsid w:val="00014DB7"/>
    <w:rsid w:val="00015C01"/>
    <w:rsid w:val="00020CD2"/>
    <w:rsid w:val="00023416"/>
    <w:rsid w:val="00025FEB"/>
    <w:rsid w:val="00034BDF"/>
    <w:rsid w:val="000407E8"/>
    <w:rsid w:val="000409A5"/>
    <w:rsid w:val="00043372"/>
    <w:rsid w:val="00046B51"/>
    <w:rsid w:val="00052F85"/>
    <w:rsid w:val="00053C8A"/>
    <w:rsid w:val="00055969"/>
    <w:rsid w:val="00060B6F"/>
    <w:rsid w:val="00061E97"/>
    <w:rsid w:val="00063F20"/>
    <w:rsid w:val="00064E6D"/>
    <w:rsid w:val="000673F3"/>
    <w:rsid w:val="00070E23"/>
    <w:rsid w:val="00071335"/>
    <w:rsid w:val="00071812"/>
    <w:rsid w:val="0007256E"/>
    <w:rsid w:val="00080E8C"/>
    <w:rsid w:val="000826F1"/>
    <w:rsid w:val="00082D4E"/>
    <w:rsid w:val="0008588E"/>
    <w:rsid w:val="000910CE"/>
    <w:rsid w:val="000949FB"/>
    <w:rsid w:val="00095F72"/>
    <w:rsid w:val="00097192"/>
    <w:rsid w:val="000A0EBC"/>
    <w:rsid w:val="000A3B8B"/>
    <w:rsid w:val="000A756B"/>
    <w:rsid w:val="000A76AA"/>
    <w:rsid w:val="000B5C5A"/>
    <w:rsid w:val="000C131F"/>
    <w:rsid w:val="000C1487"/>
    <w:rsid w:val="000C32CD"/>
    <w:rsid w:val="000C6714"/>
    <w:rsid w:val="000D2C06"/>
    <w:rsid w:val="000E0009"/>
    <w:rsid w:val="000E038D"/>
    <w:rsid w:val="000E2ED5"/>
    <w:rsid w:val="000E36B8"/>
    <w:rsid w:val="000E5994"/>
    <w:rsid w:val="000E64F4"/>
    <w:rsid w:val="000E663A"/>
    <w:rsid w:val="000E7E9B"/>
    <w:rsid w:val="000F45F2"/>
    <w:rsid w:val="000F6B2E"/>
    <w:rsid w:val="001002D8"/>
    <w:rsid w:val="001025B8"/>
    <w:rsid w:val="00102664"/>
    <w:rsid w:val="00103DB9"/>
    <w:rsid w:val="00112500"/>
    <w:rsid w:val="00115D36"/>
    <w:rsid w:val="00121111"/>
    <w:rsid w:val="00123A5E"/>
    <w:rsid w:val="00125B47"/>
    <w:rsid w:val="0012754C"/>
    <w:rsid w:val="001311D7"/>
    <w:rsid w:val="00131A4A"/>
    <w:rsid w:val="00133C54"/>
    <w:rsid w:val="001344F8"/>
    <w:rsid w:val="001373A3"/>
    <w:rsid w:val="001412F1"/>
    <w:rsid w:val="00144D90"/>
    <w:rsid w:val="00150D83"/>
    <w:rsid w:val="0015482B"/>
    <w:rsid w:val="00156FCC"/>
    <w:rsid w:val="00160509"/>
    <w:rsid w:val="001617B1"/>
    <w:rsid w:val="00162133"/>
    <w:rsid w:val="001633E2"/>
    <w:rsid w:val="0016355B"/>
    <w:rsid w:val="00172A27"/>
    <w:rsid w:val="00172D93"/>
    <w:rsid w:val="001745FC"/>
    <w:rsid w:val="001801AC"/>
    <w:rsid w:val="00180784"/>
    <w:rsid w:val="001808BC"/>
    <w:rsid w:val="00180E43"/>
    <w:rsid w:val="0018536B"/>
    <w:rsid w:val="001900B6"/>
    <w:rsid w:val="00193033"/>
    <w:rsid w:val="001936D0"/>
    <w:rsid w:val="00195B72"/>
    <w:rsid w:val="00197569"/>
    <w:rsid w:val="001A0FC1"/>
    <w:rsid w:val="001A7D14"/>
    <w:rsid w:val="001B05FF"/>
    <w:rsid w:val="001B5A5D"/>
    <w:rsid w:val="001B5DE0"/>
    <w:rsid w:val="001C00DC"/>
    <w:rsid w:val="001C1007"/>
    <w:rsid w:val="001C2857"/>
    <w:rsid w:val="001C36BF"/>
    <w:rsid w:val="001C66F7"/>
    <w:rsid w:val="001D1FD0"/>
    <w:rsid w:val="001D321C"/>
    <w:rsid w:val="001D3E6C"/>
    <w:rsid w:val="001D3E97"/>
    <w:rsid w:val="001D6F7D"/>
    <w:rsid w:val="001E036B"/>
    <w:rsid w:val="001E471D"/>
    <w:rsid w:val="001F4525"/>
    <w:rsid w:val="00200199"/>
    <w:rsid w:val="002036AB"/>
    <w:rsid w:val="00204DA1"/>
    <w:rsid w:val="002221EC"/>
    <w:rsid w:val="00227D9D"/>
    <w:rsid w:val="0023013F"/>
    <w:rsid w:val="00230D4A"/>
    <w:rsid w:val="00230F98"/>
    <w:rsid w:val="002336F8"/>
    <w:rsid w:val="002347E1"/>
    <w:rsid w:val="00235EAF"/>
    <w:rsid w:val="00243A1E"/>
    <w:rsid w:val="00244C23"/>
    <w:rsid w:val="00246263"/>
    <w:rsid w:val="00250DE4"/>
    <w:rsid w:val="00253E73"/>
    <w:rsid w:val="00255464"/>
    <w:rsid w:val="00255982"/>
    <w:rsid w:val="00257A6A"/>
    <w:rsid w:val="00261EAA"/>
    <w:rsid w:val="00261F88"/>
    <w:rsid w:val="0026481B"/>
    <w:rsid w:val="00267895"/>
    <w:rsid w:val="00271C74"/>
    <w:rsid w:val="00271FC7"/>
    <w:rsid w:val="00272684"/>
    <w:rsid w:val="002741A6"/>
    <w:rsid w:val="00274821"/>
    <w:rsid w:val="00280999"/>
    <w:rsid w:val="0028498D"/>
    <w:rsid w:val="00287091"/>
    <w:rsid w:val="00287238"/>
    <w:rsid w:val="00291D40"/>
    <w:rsid w:val="00296499"/>
    <w:rsid w:val="0029715F"/>
    <w:rsid w:val="002A03CB"/>
    <w:rsid w:val="002A378C"/>
    <w:rsid w:val="002A3C92"/>
    <w:rsid w:val="002A47C1"/>
    <w:rsid w:val="002B0CD7"/>
    <w:rsid w:val="002B2815"/>
    <w:rsid w:val="002C1FFF"/>
    <w:rsid w:val="002C2FEC"/>
    <w:rsid w:val="002C541A"/>
    <w:rsid w:val="002D426F"/>
    <w:rsid w:val="002D4378"/>
    <w:rsid w:val="002D4BF0"/>
    <w:rsid w:val="002D636A"/>
    <w:rsid w:val="002D70D9"/>
    <w:rsid w:val="002D7118"/>
    <w:rsid w:val="002D76DF"/>
    <w:rsid w:val="002E11E7"/>
    <w:rsid w:val="002E4349"/>
    <w:rsid w:val="002E72EC"/>
    <w:rsid w:val="002E7E88"/>
    <w:rsid w:val="002F1FA5"/>
    <w:rsid w:val="002F4660"/>
    <w:rsid w:val="002F4E94"/>
    <w:rsid w:val="00304201"/>
    <w:rsid w:val="00307E28"/>
    <w:rsid w:val="00310DA2"/>
    <w:rsid w:val="00311F0F"/>
    <w:rsid w:val="0031493E"/>
    <w:rsid w:val="0031606D"/>
    <w:rsid w:val="0032579F"/>
    <w:rsid w:val="003257C7"/>
    <w:rsid w:val="00330033"/>
    <w:rsid w:val="00332D2A"/>
    <w:rsid w:val="003358C8"/>
    <w:rsid w:val="00337B2D"/>
    <w:rsid w:val="0034046B"/>
    <w:rsid w:val="003429E6"/>
    <w:rsid w:val="003453E8"/>
    <w:rsid w:val="00346A0A"/>
    <w:rsid w:val="00351DEF"/>
    <w:rsid w:val="0035249A"/>
    <w:rsid w:val="00353392"/>
    <w:rsid w:val="00353F1C"/>
    <w:rsid w:val="0036101A"/>
    <w:rsid w:val="00363532"/>
    <w:rsid w:val="00363F34"/>
    <w:rsid w:val="0036783D"/>
    <w:rsid w:val="00370D31"/>
    <w:rsid w:val="0037684C"/>
    <w:rsid w:val="0037696C"/>
    <w:rsid w:val="0038100C"/>
    <w:rsid w:val="00381AC4"/>
    <w:rsid w:val="003829EB"/>
    <w:rsid w:val="00392A54"/>
    <w:rsid w:val="003961B8"/>
    <w:rsid w:val="003A083B"/>
    <w:rsid w:val="003A129F"/>
    <w:rsid w:val="003A45EE"/>
    <w:rsid w:val="003A4BA5"/>
    <w:rsid w:val="003A7807"/>
    <w:rsid w:val="003B2105"/>
    <w:rsid w:val="003B2F0B"/>
    <w:rsid w:val="003B3AAA"/>
    <w:rsid w:val="003B3D36"/>
    <w:rsid w:val="003B4284"/>
    <w:rsid w:val="003C03E2"/>
    <w:rsid w:val="003C2276"/>
    <w:rsid w:val="003C3EAA"/>
    <w:rsid w:val="003D3938"/>
    <w:rsid w:val="003D634F"/>
    <w:rsid w:val="003D6CE4"/>
    <w:rsid w:val="003D7D94"/>
    <w:rsid w:val="003E1049"/>
    <w:rsid w:val="003E7724"/>
    <w:rsid w:val="003E7734"/>
    <w:rsid w:val="003F14B4"/>
    <w:rsid w:val="003F3D7C"/>
    <w:rsid w:val="003F5F1E"/>
    <w:rsid w:val="003F7AFF"/>
    <w:rsid w:val="003F7D0C"/>
    <w:rsid w:val="00405752"/>
    <w:rsid w:val="00405A33"/>
    <w:rsid w:val="00413465"/>
    <w:rsid w:val="0041442E"/>
    <w:rsid w:val="0041454F"/>
    <w:rsid w:val="00415F23"/>
    <w:rsid w:val="004175B4"/>
    <w:rsid w:val="00417DA6"/>
    <w:rsid w:val="00417F58"/>
    <w:rsid w:val="00423B0D"/>
    <w:rsid w:val="00440BA0"/>
    <w:rsid w:val="00442B24"/>
    <w:rsid w:val="00446F6F"/>
    <w:rsid w:val="00450843"/>
    <w:rsid w:val="004543EE"/>
    <w:rsid w:val="00460848"/>
    <w:rsid w:val="00462726"/>
    <w:rsid w:val="004658C3"/>
    <w:rsid w:val="00470EEA"/>
    <w:rsid w:val="004772CA"/>
    <w:rsid w:val="004774BA"/>
    <w:rsid w:val="00477EA9"/>
    <w:rsid w:val="00480771"/>
    <w:rsid w:val="00480F3B"/>
    <w:rsid w:val="004826DB"/>
    <w:rsid w:val="004905CC"/>
    <w:rsid w:val="00494957"/>
    <w:rsid w:val="00495B9A"/>
    <w:rsid w:val="004B008E"/>
    <w:rsid w:val="004B0969"/>
    <w:rsid w:val="004B22E1"/>
    <w:rsid w:val="004B36F7"/>
    <w:rsid w:val="004B6300"/>
    <w:rsid w:val="004B7861"/>
    <w:rsid w:val="004C0067"/>
    <w:rsid w:val="004C081C"/>
    <w:rsid w:val="004C0907"/>
    <w:rsid w:val="004C19BE"/>
    <w:rsid w:val="004C4566"/>
    <w:rsid w:val="004D4155"/>
    <w:rsid w:val="004D5D77"/>
    <w:rsid w:val="004E3EFB"/>
    <w:rsid w:val="004F565D"/>
    <w:rsid w:val="0050043F"/>
    <w:rsid w:val="00503690"/>
    <w:rsid w:val="00505468"/>
    <w:rsid w:val="00510621"/>
    <w:rsid w:val="005120A6"/>
    <w:rsid w:val="00514313"/>
    <w:rsid w:val="0051490D"/>
    <w:rsid w:val="00515284"/>
    <w:rsid w:val="00515B4B"/>
    <w:rsid w:val="00517643"/>
    <w:rsid w:val="0051783D"/>
    <w:rsid w:val="005261B6"/>
    <w:rsid w:val="00534A85"/>
    <w:rsid w:val="00535CCB"/>
    <w:rsid w:val="00540474"/>
    <w:rsid w:val="0054164B"/>
    <w:rsid w:val="00545272"/>
    <w:rsid w:val="00545E9C"/>
    <w:rsid w:val="00550A6D"/>
    <w:rsid w:val="00550C51"/>
    <w:rsid w:val="00554673"/>
    <w:rsid w:val="005546BE"/>
    <w:rsid w:val="00556E36"/>
    <w:rsid w:val="00560BBD"/>
    <w:rsid w:val="00560C8B"/>
    <w:rsid w:val="00564F5A"/>
    <w:rsid w:val="00576A46"/>
    <w:rsid w:val="005908B0"/>
    <w:rsid w:val="005912F8"/>
    <w:rsid w:val="00593301"/>
    <w:rsid w:val="00594391"/>
    <w:rsid w:val="0059440F"/>
    <w:rsid w:val="00595A90"/>
    <w:rsid w:val="00597E9C"/>
    <w:rsid w:val="005A00C2"/>
    <w:rsid w:val="005A46F7"/>
    <w:rsid w:val="005A4DC0"/>
    <w:rsid w:val="005A6CB2"/>
    <w:rsid w:val="005B0A2B"/>
    <w:rsid w:val="005B388F"/>
    <w:rsid w:val="005B3A4E"/>
    <w:rsid w:val="005C0D4D"/>
    <w:rsid w:val="005C31B0"/>
    <w:rsid w:val="005D0086"/>
    <w:rsid w:val="005D185B"/>
    <w:rsid w:val="005D2183"/>
    <w:rsid w:val="005D3661"/>
    <w:rsid w:val="005E1EF8"/>
    <w:rsid w:val="005E52DC"/>
    <w:rsid w:val="005E7185"/>
    <w:rsid w:val="005F234D"/>
    <w:rsid w:val="005F35E8"/>
    <w:rsid w:val="005F4351"/>
    <w:rsid w:val="005F4A8F"/>
    <w:rsid w:val="005F5FF1"/>
    <w:rsid w:val="005F72DE"/>
    <w:rsid w:val="00602410"/>
    <w:rsid w:val="00614AB2"/>
    <w:rsid w:val="0062047B"/>
    <w:rsid w:val="00620521"/>
    <w:rsid w:val="0062475A"/>
    <w:rsid w:val="006271E8"/>
    <w:rsid w:val="006273F9"/>
    <w:rsid w:val="00627550"/>
    <w:rsid w:val="006276C8"/>
    <w:rsid w:val="00634CC8"/>
    <w:rsid w:val="0063541E"/>
    <w:rsid w:val="0063621A"/>
    <w:rsid w:val="00641FDF"/>
    <w:rsid w:val="00642AB8"/>
    <w:rsid w:val="00644143"/>
    <w:rsid w:val="00646C72"/>
    <w:rsid w:val="00647DBA"/>
    <w:rsid w:val="00654A56"/>
    <w:rsid w:val="00657002"/>
    <w:rsid w:val="00657BE5"/>
    <w:rsid w:val="006601BD"/>
    <w:rsid w:val="00667678"/>
    <w:rsid w:val="00673F89"/>
    <w:rsid w:val="00681BFA"/>
    <w:rsid w:val="00681DDB"/>
    <w:rsid w:val="006A410B"/>
    <w:rsid w:val="006A7778"/>
    <w:rsid w:val="006B038D"/>
    <w:rsid w:val="006B2782"/>
    <w:rsid w:val="006B7BE1"/>
    <w:rsid w:val="006C1A2A"/>
    <w:rsid w:val="006C1D2E"/>
    <w:rsid w:val="006C2F8E"/>
    <w:rsid w:val="006C3F15"/>
    <w:rsid w:val="006C47B8"/>
    <w:rsid w:val="006D1241"/>
    <w:rsid w:val="006D20F4"/>
    <w:rsid w:val="006D2E59"/>
    <w:rsid w:val="006D4963"/>
    <w:rsid w:val="006D6021"/>
    <w:rsid w:val="006F10E0"/>
    <w:rsid w:val="006F1F1E"/>
    <w:rsid w:val="006F32E6"/>
    <w:rsid w:val="006F3E4C"/>
    <w:rsid w:val="00701BF7"/>
    <w:rsid w:val="00705735"/>
    <w:rsid w:val="00705DB9"/>
    <w:rsid w:val="0071136C"/>
    <w:rsid w:val="0071178B"/>
    <w:rsid w:val="00712F9D"/>
    <w:rsid w:val="00714757"/>
    <w:rsid w:val="00716A5B"/>
    <w:rsid w:val="00717C1B"/>
    <w:rsid w:val="00720837"/>
    <w:rsid w:val="00722D03"/>
    <w:rsid w:val="00723352"/>
    <w:rsid w:val="0072379A"/>
    <w:rsid w:val="00723F77"/>
    <w:rsid w:val="00733D1B"/>
    <w:rsid w:val="00735863"/>
    <w:rsid w:val="00736742"/>
    <w:rsid w:val="007411AC"/>
    <w:rsid w:val="00742B0A"/>
    <w:rsid w:val="00743EF7"/>
    <w:rsid w:val="007454FD"/>
    <w:rsid w:val="00746E70"/>
    <w:rsid w:val="007529C9"/>
    <w:rsid w:val="007542CB"/>
    <w:rsid w:val="007648C8"/>
    <w:rsid w:val="00766707"/>
    <w:rsid w:val="00767A2F"/>
    <w:rsid w:val="00770A9D"/>
    <w:rsid w:val="00780D07"/>
    <w:rsid w:val="007810A3"/>
    <w:rsid w:val="00782ACB"/>
    <w:rsid w:val="00784130"/>
    <w:rsid w:val="00787FAB"/>
    <w:rsid w:val="0079029B"/>
    <w:rsid w:val="007913CB"/>
    <w:rsid w:val="007925AC"/>
    <w:rsid w:val="0079280C"/>
    <w:rsid w:val="0079592E"/>
    <w:rsid w:val="007A0981"/>
    <w:rsid w:val="007A2645"/>
    <w:rsid w:val="007A4568"/>
    <w:rsid w:val="007A774E"/>
    <w:rsid w:val="007A7C6B"/>
    <w:rsid w:val="007B521A"/>
    <w:rsid w:val="007B5F51"/>
    <w:rsid w:val="007B6582"/>
    <w:rsid w:val="007C28DC"/>
    <w:rsid w:val="007C5B7A"/>
    <w:rsid w:val="007C6492"/>
    <w:rsid w:val="007C6C48"/>
    <w:rsid w:val="007C7628"/>
    <w:rsid w:val="007D0158"/>
    <w:rsid w:val="007D37F3"/>
    <w:rsid w:val="007D67FF"/>
    <w:rsid w:val="007E09F1"/>
    <w:rsid w:val="007E3B25"/>
    <w:rsid w:val="007E7276"/>
    <w:rsid w:val="007E7EE6"/>
    <w:rsid w:val="007F0E10"/>
    <w:rsid w:val="007F2E10"/>
    <w:rsid w:val="007F48EE"/>
    <w:rsid w:val="007F676F"/>
    <w:rsid w:val="007F71C7"/>
    <w:rsid w:val="008078B6"/>
    <w:rsid w:val="008152C3"/>
    <w:rsid w:val="008202BF"/>
    <w:rsid w:val="00824D77"/>
    <w:rsid w:val="00824D9B"/>
    <w:rsid w:val="00827CBC"/>
    <w:rsid w:val="008306A4"/>
    <w:rsid w:val="008337BA"/>
    <w:rsid w:val="00834DED"/>
    <w:rsid w:val="008429DC"/>
    <w:rsid w:val="00844E4D"/>
    <w:rsid w:val="00845B44"/>
    <w:rsid w:val="00846864"/>
    <w:rsid w:val="00846A08"/>
    <w:rsid w:val="0085009B"/>
    <w:rsid w:val="008501AC"/>
    <w:rsid w:val="00851AEA"/>
    <w:rsid w:val="008524D4"/>
    <w:rsid w:val="00852A8B"/>
    <w:rsid w:val="00860C75"/>
    <w:rsid w:val="00861D06"/>
    <w:rsid w:val="0087180B"/>
    <w:rsid w:val="00871E4F"/>
    <w:rsid w:val="00876300"/>
    <w:rsid w:val="0087780E"/>
    <w:rsid w:val="00877ECB"/>
    <w:rsid w:val="00882C98"/>
    <w:rsid w:val="0088354A"/>
    <w:rsid w:val="008919A4"/>
    <w:rsid w:val="00893267"/>
    <w:rsid w:val="00893813"/>
    <w:rsid w:val="00894F47"/>
    <w:rsid w:val="00897EDA"/>
    <w:rsid w:val="008A140E"/>
    <w:rsid w:val="008A1524"/>
    <w:rsid w:val="008A2B58"/>
    <w:rsid w:val="008A2D4D"/>
    <w:rsid w:val="008A2E5B"/>
    <w:rsid w:val="008A5DE4"/>
    <w:rsid w:val="008A75B6"/>
    <w:rsid w:val="008B02FF"/>
    <w:rsid w:val="008B0B27"/>
    <w:rsid w:val="008B4D2C"/>
    <w:rsid w:val="008B629E"/>
    <w:rsid w:val="008B7C9A"/>
    <w:rsid w:val="008C04EC"/>
    <w:rsid w:val="008C52B3"/>
    <w:rsid w:val="008D0B67"/>
    <w:rsid w:val="008D2749"/>
    <w:rsid w:val="008D2D2F"/>
    <w:rsid w:val="008D4CE9"/>
    <w:rsid w:val="008E1C25"/>
    <w:rsid w:val="008F420F"/>
    <w:rsid w:val="008F55AA"/>
    <w:rsid w:val="008F6C85"/>
    <w:rsid w:val="00901AFB"/>
    <w:rsid w:val="00902507"/>
    <w:rsid w:val="0091774B"/>
    <w:rsid w:val="00917A39"/>
    <w:rsid w:val="00920055"/>
    <w:rsid w:val="00920D3B"/>
    <w:rsid w:val="00922A2F"/>
    <w:rsid w:val="00923428"/>
    <w:rsid w:val="00933134"/>
    <w:rsid w:val="00933E06"/>
    <w:rsid w:val="00936125"/>
    <w:rsid w:val="00936327"/>
    <w:rsid w:val="009447D5"/>
    <w:rsid w:val="009447F8"/>
    <w:rsid w:val="00951095"/>
    <w:rsid w:val="00952897"/>
    <w:rsid w:val="00953D00"/>
    <w:rsid w:val="00954234"/>
    <w:rsid w:val="00957706"/>
    <w:rsid w:val="0096046B"/>
    <w:rsid w:val="00962063"/>
    <w:rsid w:val="00964233"/>
    <w:rsid w:val="00976D8B"/>
    <w:rsid w:val="00980158"/>
    <w:rsid w:val="00986E9A"/>
    <w:rsid w:val="009914F3"/>
    <w:rsid w:val="00991A0A"/>
    <w:rsid w:val="009930CD"/>
    <w:rsid w:val="00993733"/>
    <w:rsid w:val="009944F2"/>
    <w:rsid w:val="00994F77"/>
    <w:rsid w:val="009A03EE"/>
    <w:rsid w:val="009B17F4"/>
    <w:rsid w:val="009C126E"/>
    <w:rsid w:val="009C42B7"/>
    <w:rsid w:val="009C5141"/>
    <w:rsid w:val="009C54EE"/>
    <w:rsid w:val="009D1783"/>
    <w:rsid w:val="009D4F54"/>
    <w:rsid w:val="009D6F4B"/>
    <w:rsid w:val="009E0497"/>
    <w:rsid w:val="009F11FA"/>
    <w:rsid w:val="009F7146"/>
    <w:rsid w:val="00A00151"/>
    <w:rsid w:val="00A01A5B"/>
    <w:rsid w:val="00A029F8"/>
    <w:rsid w:val="00A03095"/>
    <w:rsid w:val="00A04267"/>
    <w:rsid w:val="00A04831"/>
    <w:rsid w:val="00A04AD2"/>
    <w:rsid w:val="00A114AA"/>
    <w:rsid w:val="00A12B93"/>
    <w:rsid w:val="00A17B33"/>
    <w:rsid w:val="00A21A24"/>
    <w:rsid w:val="00A220DD"/>
    <w:rsid w:val="00A24165"/>
    <w:rsid w:val="00A26472"/>
    <w:rsid w:val="00A268E0"/>
    <w:rsid w:val="00A27D4C"/>
    <w:rsid w:val="00A32232"/>
    <w:rsid w:val="00A34342"/>
    <w:rsid w:val="00A37210"/>
    <w:rsid w:val="00A434DA"/>
    <w:rsid w:val="00A45915"/>
    <w:rsid w:val="00A46FE3"/>
    <w:rsid w:val="00A6026B"/>
    <w:rsid w:val="00A641D0"/>
    <w:rsid w:val="00A66DD1"/>
    <w:rsid w:val="00A66DF7"/>
    <w:rsid w:val="00A67360"/>
    <w:rsid w:val="00A70C73"/>
    <w:rsid w:val="00A7139B"/>
    <w:rsid w:val="00A71551"/>
    <w:rsid w:val="00A734E9"/>
    <w:rsid w:val="00A82FE6"/>
    <w:rsid w:val="00A8496C"/>
    <w:rsid w:val="00A91D55"/>
    <w:rsid w:val="00A961A7"/>
    <w:rsid w:val="00A96B09"/>
    <w:rsid w:val="00A9701C"/>
    <w:rsid w:val="00AA2FD3"/>
    <w:rsid w:val="00AA4B98"/>
    <w:rsid w:val="00AA69EB"/>
    <w:rsid w:val="00AA7A85"/>
    <w:rsid w:val="00AB0109"/>
    <w:rsid w:val="00AB4D4A"/>
    <w:rsid w:val="00AB7616"/>
    <w:rsid w:val="00AC147A"/>
    <w:rsid w:val="00AC3C72"/>
    <w:rsid w:val="00AC4516"/>
    <w:rsid w:val="00AC75D6"/>
    <w:rsid w:val="00AD1D0B"/>
    <w:rsid w:val="00AD5BE6"/>
    <w:rsid w:val="00AD63F0"/>
    <w:rsid w:val="00AD668C"/>
    <w:rsid w:val="00AE1D21"/>
    <w:rsid w:val="00AE5467"/>
    <w:rsid w:val="00AE5A5D"/>
    <w:rsid w:val="00AF11DE"/>
    <w:rsid w:val="00AF23A0"/>
    <w:rsid w:val="00B00C1C"/>
    <w:rsid w:val="00B02651"/>
    <w:rsid w:val="00B04413"/>
    <w:rsid w:val="00B06F57"/>
    <w:rsid w:val="00B110C2"/>
    <w:rsid w:val="00B13677"/>
    <w:rsid w:val="00B15C87"/>
    <w:rsid w:val="00B16E25"/>
    <w:rsid w:val="00B210ED"/>
    <w:rsid w:val="00B2235A"/>
    <w:rsid w:val="00B22BF6"/>
    <w:rsid w:val="00B23B47"/>
    <w:rsid w:val="00B24A3B"/>
    <w:rsid w:val="00B278E3"/>
    <w:rsid w:val="00B314DE"/>
    <w:rsid w:val="00B34D30"/>
    <w:rsid w:val="00B35E52"/>
    <w:rsid w:val="00B405B5"/>
    <w:rsid w:val="00B40CAF"/>
    <w:rsid w:val="00B4190C"/>
    <w:rsid w:val="00B457E7"/>
    <w:rsid w:val="00B459A6"/>
    <w:rsid w:val="00B467DF"/>
    <w:rsid w:val="00B51F90"/>
    <w:rsid w:val="00B57426"/>
    <w:rsid w:val="00B60BAF"/>
    <w:rsid w:val="00B62C0C"/>
    <w:rsid w:val="00B63ABD"/>
    <w:rsid w:val="00B64B79"/>
    <w:rsid w:val="00B70573"/>
    <w:rsid w:val="00B71E53"/>
    <w:rsid w:val="00B73D77"/>
    <w:rsid w:val="00B74C87"/>
    <w:rsid w:val="00B75DD1"/>
    <w:rsid w:val="00B805B9"/>
    <w:rsid w:val="00B84C36"/>
    <w:rsid w:val="00B85F61"/>
    <w:rsid w:val="00B87742"/>
    <w:rsid w:val="00B9061F"/>
    <w:rsid w:val="00B948CB"/>
    <w:rsid w:val="00BA1EBA"/>
    <w:rsid w:val="00BA27EB"/>
    <w:rsid w:val="00BA3E50"/>
    <w:rsid w:val="00BA4292"/>
    <w:rsid w:val="00BA50DB"/>
    <w:rsid w:val="00BB0447"/>
    <w:rsid w:val="00BB1C8C"/>
    <w:rsid w:val="00BB77B7"/>
    <w:rsid w:val="00BC1971"/>
    <w:rsid w:val="00BC202D"/>
    <w:rsid w:val="00BD2345"/>
    <w:rsid w:val="00BD5D09"/>
    <w:rsid w:val="00BE04B1"/>
    <w:rsid w:val="00BE498B"/>
    <w:rsid w:val="00BF41C6"/>
    <w:rsid w:val="00BF58E1"/>
    <w:rsid w:val="00C010BC"/>
    <w:rsid w:val="00C024A9"/>
    <w:rsid w:val="00C07694"/>
    <w:rsid w:val="00C145D3"/>
    <w:rsid w:val="00C1517C"/>
    <w:rsid w:val="00C17F7A"/>
    <w:rsid w:val="00C23D6A"/>
    <w:rsid w:val="00C31607"/>
    <w:rsid w:val="00C32F59"/>
    <w:rsid w:val="00C36D82"/>
    <w:rsid w:val="00C409C7"/>
    <w:rsid w:val="00C41087"/>
    <w:rsid w:val="00C45959"/>
    <w:rsid w:val="00C463F2"/>
    <w:rsid w:val="00C502CF"/>
    <w:rsid w:val="00C50E78"/>
    <w:rsid w:val="00C517FA"/>
    <w:rsid w:val="00C5339B"/>
    <w:rsid w:val="00C56890"/>
    <w:rsid w:val="00C5722B"/>
    <w:rsid w:val="00C611B3"/>
    <w:rsid w:val="00C612F6"/>
    <w:rsid w:val="00C64865"/>
    <w:rsid w:val="00C64EAB"/>
    <w:rsid w:val="00C7366D"/>
    <w:rsid w:val="00C76C9A"/>
    <w:rsid w:val="00C80205"/>
    <w:rsid w:val="00C802A3"/>
    <w:rsid w:val="00C86287"/>
    <w:rsid w:val="00C9085B"/>
    <w:rsid w:val="00C90907"/>
    <w:rsid w:val="00C90B4C"/>
    <w:rsid w:val="00CA0A43"/>
    <w:rsid w:val="00CA4A51"/>
    <w:rsid w:val="00CA6BD5"/>
    <w:rsid w:val="00CA7823"/>
    <w:rsid w:val="00CB2608"/>
    <w:rsid w:val="00CB6C47"/>
    <w:rsid w:val="00CC066B"/>
    <w:rsid w:val="00CD054C"/>
    <w:rsid w:val="00CD47BC"/>
    <w:rsid w:val="00CD482D"/>
    <w:rsid w:val="00CD5171"/>
    <w:rsid w:val="00CE79BA"/>
    <w:rsid w:val="00CF0C9D"/>
    <w:rsid w:val="00CF2655"/>
    <w:rsid w:val="00CF46AB"/>
    <w:rsid w:val="00D0735C"/>
    <w:rsid w:val="00D123BD"/>
    <w:rsid w:val="00D13E5D"/>
    <w:rsid w:val="00D166FE"/>
    <w:rsid w:val="00D22570"/>
    <w:rsid w:val="00D23E10"/>
    <w:rsid w:val="00D2492C"/>
    <w:rsid w:val="00D2519C"/>
    <w:rsid w:val="00D3606B"/>
    <w:rsid w:val="00D40721"/>
    <w:rsid w:val="00D41A5C"/>
    <w:rsid w:val="00D47E5E"/>
    <w:rsid w:val="00D50CAD"/>
    <w:rsid w:val="00D52B0F"/>
    <w:rsid w:val="00D53080"/>
    <w:rsid w:val="00D54FFE"/>
    <w:rsid w:val="00D553FB"/>
    <w:rsid w:val="00D66980"/>
    <w:rsid w:val="00D7240E"/>
    <w:rsid w:val="00D73C4E"/>
    <w:rsid w:val="00D807BD"/>
    <w:rsid w:val="00D8119A"/>
    <w:rsid w:val="00D8400A"/>
    <w:rsid w:val="00D847EB"/>
    <w:rsid w:val="00D84FA0"/>
    <w:rsid w:val="00D85BEF"/>
    <w:rsid w:val="00D9017A"/>
    <w:rsid w:val="00D924EF"/>
    <w:rsid w:val="00D93AB4"/>
    <w:rsid w:val="00DA1BCC"/>
    <w:rsid w:val="00DA1F98"/>
    <w:rsid w:val="00DB15C9"/>
    <w:rsid w:val="00DB29D7"/>
    <w:rsid w:val="00DB42F2"/>
    <w:rsid w:val="00DC2D3C"/>
    <w:rsid w:val="00DD013A"/>
    <w:rsid w:val="00DD3DAC"/>
    <w:rsid w:val="00DD6AB7"/>
    <w:rsid w:val="00DD6EBB"/>
    <w:rsid w:val="00DE044B"/>
    <w:rsid w:val="00DE0E9F"/>
    <w:rsid w:val="00DE6938"/>
    <w:rsid w:val="00DE7450"/>
    <w:rsid w:val="00E00129"/>
    <w:rsid w:val="00E0135B"/>
    <w:rsid w:val="00E01A48"/>
    <w:rsid w:val="00E0257C"/>
    <w:rsid w:val="00E02D88"/>
    <w:rsid w:val="00E06ADE"/>
    <w:rsid w:val="00E06CFF"/>
    <w:rsid w:val="00E07C08"/>
    <w:rsid w:val="00E10A88"/>
    <w:rsid w:val="00E1168D"/>
    <w:rsid w:val="00E13F73"/>
    <w:rsid w:val="00E14D9A"/>
    <w:rsid w:val="00E23D14"/>
    <w:rsid w:val="00E27B6E"/>
    <w:rsid w:val="00E30715"/>
    <w:rsid w:val="00E31094"/>
    <w:rsid w:val="00E32AD2"/>
    <w:rsid w:val="00E34CEF"/>
    <w:rsid w:val="00E36A35"/>
    <w:rsid w:val="00E40A46"/>
    <w:rsid w:val="00E526FE"/>
    <w:rsid w:val="00E56053"/>
    <w:rsid w:val="00E561D1"/>
    <w:rsid w:val="00E63606"/>
    <w:rsid w:val="00E63CC5"/>
    <w:rsid w:val="00E63ECB"/>
    <w:rsid w:val="00E73C63"/>
    <w:rsid w:val="00E74795"/>
    <w:rsid w:val="00E74D12"/>
    <w:rsid w:val="00E809C6"/>
    <w:rsid w:val="00E836F2"/>
    <w:rsid w:val="00E853A4"/>
    <w:rsid w:val="00E869D0"/>
    <w:rsid w:val="00E90CCA"/>
    <w:rsid w:val="00E92FE3"/>
    <w:rsid w:val="00E948EB"/>
    <w:rsid w:val="00E95BE5"/>
    <w:rsid w:val="00EA1011"/>
    <w:rsid w:val="00EA2787"/>
    <w:rsid w:val="00EA387F"/>
    <w:rsid w:val="00EB1DAA"/>
    <w:rsid w:val="00EB71C9"/>
    <w:rsid w:val="00EB7667"/>
    <w:rsid w:val="00EB792F"/>
    <w:rsid w:val="00EC3B42"/>
    <w:rsid w:val="00EC3F22"/>
    <w:rsid w:val="00EC4A2F"/>
    <w:rsid w:val="00EC4D87"/>
    <w:rsid w:val="00ED327B"/>
    <w:rsid w:val="00ED4ADF"/>
    <w:rsid w:val="00ED630A"/>
    <w:rsid w:val="00ED7C61"/>
    <w:rsid w:val="00ED7F3C"/>
    <w:rsid w:val="00EE1730"/>
    <w:rsid w:val="00EE4B08"/>
    <w:rsid w:val="00EE5CA9"/>
    <w:rsid w:val="00EE6B9A"/>
    <w:rsid w:val="00EE6DB3"/>
    <w:rsid w:val="00EE797D"/>
    <w:rsid w:val="00EF2D34"/>
    <w:rsid w:val="00EF45D7"/>
    <w:rsid w:val="00EF51C4"/>
    <w:rsid w:val="00EF6335"/>
    <w:rsid w:val="00EF7649"/>
    <w:rsid w:val="00F024DB"/>
    <w:rsid w:val="00F06692"/>
    <w:rsid w:val="00F107C6"/>
    <w:rsid w:val="00F11152"/>
    <w:rsid w:val="00F12494"/>
    <w:rsid w:val="00F1348E"/>
    <w:rsid w:val="00F14471"/>
    <w:rsid w:val="00F14B5F"/>
    <w:rsid w:val="00F15D52"/>
    <w:rsid w:val="00F176CF"/>
    <w:rsid w:val="00F2184A"/>
    <w:rsid w:val="00F23748"/>
    <w:rsid w:val="00F24463"/>
    <w:rsid w:val="00F31BDC"/>
    <w:rsid w:val="00F32863"/>
    <w:rsid w:val="00F40DC7"/>
    <w:rsid w:val="00F4351C"/>
    <w:rsid w:val="00F46B02"/>
    <w:rsid w:val="00F539FA"/>
    <w:rsid w:val="00F5522C"/>
    <w:rsid w:val="00F5672C"/>
    <w:rsid w:val="00F72621"/>
    <w:rsid w:val="00F7336C"/>
    <w:rsid w:val="00F74753"/>
    <w:rsid w:val="00F76B29"/>
    <w:rsid w:val="00F84BE3"/>
    <w:rsid w:val="00F90637"/>
    <w:rsid w:val="00F91ADC"/>
    <w:rsid w:val="00F94530"/>
    <w:rsid w:val="00FA1B01"/>
    <w:rsid w:val="00FA30B0"/>
    <w:rsid w:val="00FA45BF"/>
    <w:rsid w:val="00FA5A74"/>
    <w:rsid w:val="00FA75AF"/>
    <w:rsid w:val="00FB3447"/>
    <w:rsid w:val="00FC13CF"/>
    <w:rsid w:val="00FC3BE4"/>
    <w:rsid w:val="00FC69FA"/>
    <w:rsid w:val="00FC6CD2"/>
    <w:rsid w:val="00FD586A"/>
    <w:rsid w:val="00FD5B96"/>
    <w:rsid w:val="00FD626B"/>
    <w:rsid w:val="00FD7B95"/>
    <w:rsid w:val="00FE3DBB"/>
    <w:rsid w:val="00FE4FBA"/>
    <w:rsid w:val="00FE5B12"/>
    <w:rsid w:val="00FF100E"/>
    <w:rsid w:val="00FF10D2"/>
    <w:rsid w:val="00FF749D"/>
    <w:rsid w:val="00FF7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566"/>
    <w:pPr>
      <w:widowControl w:val="0"/>
      <w:spacing w:line="300" w:lineRule="auto"/>
      <w:jc w:val="both"/>
    </w:pPr>
    <w:rPr>
      <w:snapToGrid w:val="0"/>
      <w:sz w:val="21"/>
    </w:rPr>
  </w:style>
  <w:style w:type="paragraph" w:styleId="1">
    <w:name w:val="heading 1"/>
    <w:basedOn w:val="a"/>
    <w:next w:val="a0"/>
    <w:qFormat/>
    <w:rsid w:val="006D2E59"/>
    <w:pPr>
      <w:keepNext/>
      <w:numPr>
        <w:numId w:val="1"/>
      </w:numPr>
      <w:tabs>
        <w:tab w:val="left" w:pos="0"/>
      </w:tabs>
      <w:spacing w:before="120" w:after="60"/>
      <w:outlineLvl w:val="0"/>
    </w:pPr>
    <w:rPr>
      <w:rFonts w:ascii="Arial" w:eastAsia="黑体" w:hAnsi="Arial"/>
      <w:b/>
      <w:sz w:val="28"/>
    </w:rPr>
  </w:style>
  <w:style w:type="paragraph" w:styleId="2">
    <w:name w:val="heading 2"/>
    <w:basedOn w:val="1"/>
    <w:next w:val="a0"/>
    <w:qFormat/>
    <w:rsid w:val="00B9061F"/>
    <w:pPr>
      <w:numPr>
        <w:ilvl w:val="1"/>
      </w:numPr>
      <w:tabs>
        <w:tab w:val="left" w:pos="0"/>
      </w:tabs>
      <w:outlineLvl w:val="1"/>
    </w:pPr>
    <w:rPr>
      <w:sz w:val="24"/>
    </w:rPr>
  </w:style>
  <w:style w:type="paragraph" w:styleId="3">
    <w:name w:val="heading 3"/>
    <w:basedOn w:val="1"/>
    <w:next w:val="a0"/>
    <w:qFormat/>
    <w:rsid w:val="007A2645"/>
    <w:pPr>
      <w:numPr>
        <w:ilvl w:val="2"/>
      </w:numPr>
      <w:tabs>
        <w:tab w:val="left" w:pos="0"/>
      </w:tabs>
      <w:outlineLvl w:val="2"/>
    </w:pPr>
    <w:rPr>
      <w:b w:val="0"/>
      <w:i/>
      <w:sz w:val="24"/>
    </w:rPr>
  </w:style>
  <w:style w:type="paragraph" w:styleId="4">
    <w:name w:val="heading 4"/>
    <w:basedOn w:val="1"/>
    <w:next w:val="a0"/>
    <w:qFormat/>
    <w:rsid w:val="006D2E59"/>
    <w:pPr>
      <w:numPr>
        <w:ilvl w:val="3"/>
      </w:numPr>
      <w:tabs>
        <w:tab w:val="clear" w:pos="0"/>
      </w:tabs>
      <w:ind w:left="0"/>
      <w:outlineLvl w:val="3"/>
    </w:pPr>
    <w:rPr>
      <w:b w:val="0"/>
      <w:sz w:val="21"/>
    </w:rPr>
  </w:style>
  <w:style w:type="paragraph" w:styleId="5">
    <w:name w:val="heading 5"/>
    <w:basedOn w:val="1"/>
    <w:next w:val="a0"/>
    <w:qFormat/>
    <w:rsid w:val="00E63606"/>
    <w:pPr>
      <w:numPr>
        <w:ilvl w:val="4"/>
      </w:numPr>
      <w:tabs>
        <w:tab w:val="clear" w:pos="0"/>
      </w:tabs>
      <w:spacing w:before="240"/>
      <w:outlineLvl w:val="4"/>
    </w:pPr>
    <w:rPr>
      <w:rFonts w:ascii="Times New Roman" w:eastAsia="宋体" w:hAnsi="Times New Roman"/>
      <w:b w:val="0"/>
      <w:sz w:val="21"/>
    </w:rPr>
  </w:style>
  <w:style w:type="paragraph" w:styleId="6">
    <w:name w:val="heading 6"/>
    <w:basedOn w:val="a"/>
    <w:next w:val="a"/>
    <w:qFormat/>
    <w:rsid w:val="004C4566"/>
    <w:pPr>
      <w:numPr>
        <w:ilvl w:val="5"/>
        <w:numId w:val="1"/>
      </w:numPr>
      <w:tabs>
        <w:tab w:val="left" w:pos="0"/>
      </w:tabs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4C4566"/>
    <w:pPr>
      <w:numPr>
        <w:ilvl w:val="6"/>
        <w:numId w:val="1"/>
      </w:numPr>
      <w:tabs>
        <w:tab w:val="left" w:pos="0"/>
      </w:tabs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4C4566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4C4566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  <w:rsid w:val="004C4566"/>
  </w:style>
  <w:style w:type="character" w:customStyle="1" w:styleId="tw4winError">
    <w:name w:val="tw4winError"/>
    <w:rsid w:val="004C4566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4C4566"/>
    <w:rPr>
      <w:color w:val="0000FF"/>
    </w:rPr>
  </w:style>
  <w:style w:type="character" w:styleId="a5">
    <w:name w:val="footnote reference"/>
    <w:rsid w:val="004C4566"/>
    <w:rPr>
      <w:sz w:val="20"/>
      <w:vertAlign w:val="superscript"/>
    </w:rPr>
  </w:style>
  <w:style w:type="character" w:customStyle="1" w:styleId="10">
    <w:name w:val="已访问的超链接1"/>
    <w:rsid w:val="004C4566"/>
    <w:rPr>
      <w:color w:val="800080"/>
      <w:u w:val="single"/>
    </w:rPr>
  </w:style>
  <w:style w:type="character" w:customStyle="1" w:styleId="tw4winInternal">
    <w:name w:val="tw4winInternal"/>
    <w:rsid w:val="004C4566"/>
    <w:rPr>
      <w:rFonts w:ascii="Courier New" w:hAnsi="Courier New"/>
      <w:color w:val="FF0000"/>
    </w:rPr>
  </w:style>
  <w:style w:type="character" w:customStyle="1" w:styleId="tw4winMark">
    <w:name w:val="tw4winMark"/>
    <w:rsid w:val="004C4566"/>
    <w:rPr>
      <w:rFonts w:ascii="Courier New" w:hAnsi="Courier New"/>
      <w:vanish/>
      <w:color w:val="800080"/>
      <w:vertAlign w:val="subscript"/>
    </w:rPr>
  </w:style>
  <w:style w:type="character" w:customStyle="1" w:styleId="tw4winPopup">
    <w:name w:val="tw4winPopup"/>
    <w:rsid w:val="004C4566"/>
    <w:rPr>
      <w:rFonts w:ascii="Courier New" w:hAnsi="Courier New"/>
      <w:color w:val="008000"/>
    </w:rPr>
  </w:style>
  <w:style w:type="character" w:customStyle="1" w:styleId="tw4winJump">
    <w:name w:val="tw4winJump"/>
    <w:rsid w:val="004C4566"/>
    <w:rPr>
      <w:rFonts w:ascii="Courier New" w:hAnsi="Courier New"/>
      <w:color w:val="008080"/>
    </w:rPr>
  </w:style>
  <w:style w:type="character" w:customStyle="1" w:styleId="tw4winExternal">
    <w:name w:val="tw4winExternal"/>
    <w:rsid w:val="004C4566"/>
    <w:rPr>
      <w:rFonts w:ascii="Courier New" w:hAnsi="Courier New"/>
      <w:color w:val="808080"/>
    </w:rPr>
  </w:style>
  <w:style w:type="character" w:styleId="a6">
    <w:name w:val="Hyperlink"/>
    <w:uiPriority w:val="99"/>
    <w:rsid w:val="004C4566"/>
    <w:rPr>
      <w:color w:val="0000FF"/>
      <w:u w:val="single"/>
    </w:rPr>
  </w:style>
  <w:style w:type="paragraph" w:styleId="a7">
    <w:name w:val="Body Text Indent"/>
    <w:basedOn w:val="a"/>
    <w:rsid w:val="004C4566"/>
    <w:pPr>
      <w:ind w:left="720"/>
    </w:pPr>
    <w:rPr>
      <w:i/>
      <w:color w:val="0000FF"/>
      <w:u w:val="single"/>
    </w:rPr>
  </w:style>
  <w:style w:type="paragraph" w:styleId="a8">
    <w:name w:val="Title"/>
    <w:basedOn w:val="a"/>
    <w:next w:val="a"/>
    <w:qFormat/>
    <w:rsid w:val="00FB3447"/>
    <w:pPr>
      <w:spacing w:line="240" w:lineRule="auto"/>
      <w:jc w:val="center"/>
    </w:pPr>
    <w:rPr>
      <w:rFonts w:ascii="Arial" w:eastAsia="黑体" w:hAnsi="Arial"/>
      <w:b/>
      <w:sz w:val="36"/>
    </w:rPr>
  </w:style>
  <w:style w:type="paragraph" w:customStyle="1" w:styleId="MainTitle">
    <w:name w:val="Main Title"/>
    <w:basedOn w:val="a"/>
    <w:rsid w:val="004C4566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Body">
    <w:name w:val="Body"/>
    <w:basedOn w:val="a"/>
    <w:rsid w:val="004C4566"/>
    <w:pPr>
      <w:widowControl/>
      <w:spacing w:before="120" w:line="240" w:lineRule="auto"/>
    </w:pPr>
  </w:style>
  <w:style w:type="paragraph" w:customStyle="1" w:styleId="Paragraph1">
    <w:name w:val="Paragraph1"/>
    <w:basedOn w:val="a"/>
    <w:rsid w:val="004C4566"/>
    <w:pPr>
      <w:spacing w:before="80" w:line="240" w:lineRule="auto"/>
    </w:pPr>
  </w:style>
  <w:style w:type="paragraph" w:customStyle="1" w:styleId="Bullet">
    <w:name w:val="Bullet"/>
    <w:basedOn w:val="a"/>
    <w:rsid w:val="004C4566"/>
    <w:pPr>
      <w:widowControl/>
      <w:tabs>
        <w:tab w:val="left" w:pos="720"/>
      </w:tabs>
      <w:spacing w:before="120" w:line="240" w:lineRule="auto"/>
      <w:ind w:left="720" w:right="360"/>
    </w:pPr>
  </w:style>
  <w:style w:type="paragraph" w:customStyle="1" w:styleId="Bullet2">
    <w:name w:val="Bullet2"/>
    <w:basedOn w:val="a"/>
    <w:rsid w:val="004C4566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4C4566"/>
    <w:pPr>
      <w:keepLines/>
      <w:spacing w:after="120"/>
    </w:pPr>
  </w:style>
  <w:style w:type="paragraph" w:customStyle="1" w:styleId="InfoBlue">
    <w:name w:val="InfoBlue"/>
    <w:basedOn w:val="a"/>
    <w:next w:val="a9"/>
    <w:rsid w:val="004C4566"/>
    <w:pPr>
      <w:spacing w:after="120"/>
      <w:ind w:left="720"/>
    </w:pPr>
    <w:rPr>
      <w:i/>
      <w:color w:val="0000FF"/>
    </w:rPr>
  </w:style>
  <w:style w:type="paragraph" w:styleId="90">
    <w:name w:val="toc 9"/>
    <w:basedOn w:val="a"/>
    <w:next w:val="a"/>
    <w:rsid w:val="004C4566"/>
    <w:pPr>
      <w:ind w:left="1680"/>
      <w:jc w:val="left"/>
    </w:pPr>
    <w:rPr>
      <w:sz w:val="18"/>
    </w:rPr>
  </w:style>
  <w:style w:type="paragraph" w:styleId="30">
    <w:name w:val="Body Text Indent 3"/>
    <w:basedOn w:val="a"/>
    <w:rsid w:val="004C4566"/>
    <w:pPr>
      <w:spacing w:beforeLines="50" w:afterLines="50" w:line="240" w:lineRule="auto"/>
      <w:ind w:leftChars="400" w:left="840"/>
    </w:pPr>
    <w:rPr>
      <w:snapToGrid/>
      <w:kern w:val="2"/>
    </w:rPr>
  </w:style>
  <w:style w:type="paragraph" w:styleId="aa">
    <w:name w:val="header"/>
    <w:basedOn w:val="a"/>
    <w:link w:val="Char"/>
    <w:uiPriority w:val="99"/>
    <w:rsid w:val="004C4566"/>
    <w:pPr>
      <w:tabs>
        <w:tab w:val="center" w:pos="4320"/>
        <w:tab w:val="right" w:pos="8640"/>
      </w:tabs>
    </w:pPr>
  </w:style>
  <w:style w:type="paragraph" w:styleId="a0">
    <w:name w:val="Normal Indent"/>
    <w:basedOn w:val="a"/>
    <w:rsid w:val="004C4566"/>
    <w:pPr>
      <w:ind w:firstLineChars="200" w:firstLine="420"/>
    </w:pPr>
  </w:style>
  <w:style w:type="paragraph" w:customStyle="1" w:styleId="Paragraph3">
    <w:name w:val="Paragraph3"/>
    <w:basedOn w:val="a"/>
    <w:rsid w:val="004C4566"/>
    <w:pPr>
      <w:spacing w:before="80" w:line="240" w:lineRule="auto"/>
      <w:ind w:left="1530"/>
    </w:pPr>
  </w:style>
  <w:style w:type="paragraph" w:customStyle="1" w:styleId="Bullet1">
    <w:name w:val="Bullet1"/>
    <w:basedOn w:val="a"/>
    <w:rsid w:val="004C4566"/>
    <w:pPr>
      <w:ind w:left="720" w:hanging="432"/>
    </w:pPr>
  </w:style>
  <w:style w:type="paragraph" w:customStyle="1" w:styleId="Paragraph2">
    <w:name w:val="Paragraph2"/>
    <w:basedOn w:val="a"/>
    <w:rsid w:val="004C4566"/>
    <w:pPr>
      <w:spacing w:before="80"/>
      <w:ind w:left="720"/>
    </w:pPr>
    <w:rPr>
      <w:color w:val="000000"/>
      <w:lang w:val="en-AU"/>
    </w:rPr>
  </w:style>
  <w:style w:type="paragraph" w:styleId="20">
    <w:name w:val="Body Text Indent 2"/>
    <w:basedOn w:val="a"/>
    <w:rsid w:val="004C4566"/>
    <w:pPr>
      <w:spacing w:after="120" w:line="480" w:lineRule="auto"/>
      <w:ind w:left="420"/>
    </w:pPr>
  </w:style>
  <w:style w:type="paragraph" w:styleId="21">
    <w:name w:val="toc 2"/>
    <w:basedOn w:val="a"/>
    <w:next w:val="a"/>
    <w:uiPriority w:val="39"/>
    <w:rsid w:val="004C4566"/>
    <w:pPr>
      <w:ind w:left="210"/>
      <w:jc w:val="left"/>
    </w:pPr>
    <w:rPr>
      <w:smallCaps/>
    </w:rPr>
  </w:style>
  <w:style w:type="paragraph" w:styleId="80">
    <w:name w:val="toc 8"/>
    <w:basedOn w:val="a"/>
    <w:next w:val="a"/>
    <w:rsid w:val="004C4566"/>
    <w:pPr>
      <w:ind w:left="1470"/>
      <w:jc w:val="left"/>
    </w:pPr>
    <w:rPr>
      <w:sz w:val="18"/>
    </w:rPr>
  </w:style>
  <w:style w:type="paragraph" w:styleId="70">
    <w:name w:val="toc 7"/>
    <w:basedOn w:val="a"/>
    <w:next w:val="a"/>
    <w:rsid w:val="004C4566"/>
    <w:pPr>
      <w:ind w:left="1260"/>
      <w:jc w:val="left"/>
    </w:pPr>
    <w:rPr>
      <w:sz w:val="18"/>
    </w:rPr>
  </w:style>
  <w:style w:type="paragraph" w:styleId="ab">
    <w:name w:val="Document Map"/>
    <w:basedOn w:val="a"/>
    <w:rsid w:val="004C4566"/>
    <w:pPr>
      <w:shd w:val="clear" w:color="auto" w:fill="000080"/>
    </w:pPr>
  </w:style>
  <w:style w:type="paragraph" w:styleId="ac">
    <w:name w:val="footnote text"/>
    <w:basedOn w:val="a"/>
    <w:rsid w:val="004C456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11">
    <w:name w:val="toc 1"/>
    <w:basedOn w:val="a"/>
    <w:next w:val="a"/>
    <w:uiPriority w:val="39"/>
    <w:rsid w:val="004C4566"/>
    <w:pPr>
      <w:spacing w:before="120" w:after="120"/>
      <w:jc w:val="left"/>
    </w:pPr>
    <w:rPr>
      <w:b/>
      <w:caps/>
      <w:sz w:val="24"/>
    </w:rPr>
  </w:style>
  <w:style w:type="paragraph" w:customStyle="1" w:styleId="Paragraph4">
    <w:name w:val="Paragraph4"/>
    <w:basedOn w:val="a"/>
    <w:rsid w:val="004C4566"/>
    <w:pPr>
      <w:spacing w:before="80" w:line="240" w:lineRule="auto"/>
      <w:ind w:left="2250"/>
    </w:pPr>
  </w:style>
  <w:style w:type="paragraph" w:styleId="a9">
    <w:name w:val="Body Text"/>
    <w:basedOn w:val="a"/>
    <w:rsid w:val="004C4566"/>
    <w:pPr>
      <w:keepLines/>
      <w:spacing w:after="120"/>
      <w:ind w:left="720"/>
    </w:pPr>
  </w:style>
  <w:style w:type="paragraph" w:customStyle="1" w:styleId="Style41">
    <w:name w:val="_Style 41"/>
    <w:basedOn w:val="a"/>
    <w:next w:val="20"/>
    <w:rsid w:val="004C4566"/>
    <w:pPr>
      <w:spacing w:before="120" w:after="120"/>
      <w:ind w:firstLineChars="257" w:firstLine="540"/>
    </w:pPr>
    <w:rPr>
      <w:rFonts w:hAnsi="宋体"/>
      <w:snapToGrid/>
      <w:kern w:val="2"/>
    </w:rPr>
  </w:style>
  <w:style w:type="paragraph" w:styleId="ad">
    <w:name w:val="Subtitle"/>
    <w:basedOn w:val="a"/>
    <w:qFormat/>
    <w:rsid w:val="004C4566"/>
    <w:pPr>
      <w:spacing w:after="60"/>
      <w:jc w:val="center"/>
    </w:pPr>
    <w:rPr>
      <w:i/>
      <w:sz w:val="36"/>
      <w:lang w:val="en-AU"/>
    </w:rPr>
  </w:style>
  <w:style w:type="paragraph" w:styleId="ae">
    <w:name w:val="footer"/>
    <w:basedOn w:val="a"/>
    <w:link w:val="Char0"/>
    <w:rsid w:val="004C4566"/>
    <w:pPr>
      <w:tabs>
        <w:tab w:val="center" w:pos="4320"/>
        <w:tab w:val="right" w:pos="8640"/>
      </w:tabs>
    </w:pPr>
  </w:style>
  <w:style w:type="paragraph" w:styleId="50">
    <w:name w:val="toc 5"/>
    <w:basedOn w:val="a"/>
    <w:next w:val="a"/>
    <w:rsid w:val="004C4566"/>
    <w:pPr>
      <w:ind w:left="840"/>
      <w:jc w:val="left"/>
    </w:pPr>
    <w:rPr>
      <w:sz w:val="18"/>
    </w:rPr>
  </w:style>
  <w:style w:type="paragraph" w:customStyle="1" w:styleId="12">
    <w:name w:val="样式1"/>
    <w:basedOn w:val="a"/>
    <w:rsid w:val="004C4566"/>
    <w:pPr>
      <w:ind w:firstLineChars="200" w:firstLine="420"/>
    </w:pPr>
  </w:style>
  <w:style w:type="paragraph" w:styleId="60">
    <w:name w:val="toc 6"/>
    <w:basedOn w:val="a"/>
    <w:next w:val="a"/>
    <w:rsid w:val="004C4566"/>
    <w:pPr>
      <w:ind w:left="1050"/>
      <w:jc w:val="left"/>
    </w:pPr>
    <w:rPr>
      <w:sz w:val="18"/>
    </w:rPr>
  </w:style>
  <w:style w:type="paragraph" w:styleId="40">
    <w:name w:val="toc 4"/>
    <w:basedOn w:val="a"/>
    <w:next w:val="a"/>
    <w:uiPriority w:val="39"/>
    <w:rsid w:val="004C4566"/>
    <w:pPr>
      <w:ind w:left="630"/>
      <w:jc w:val="left"/>
    </w:pPr>
  </w:style>
  <w:style w:type="paragraph" w:styleId="31">
    <w:name w:val="toc 3"/>
    <w:basedOn w:val="a"/>
    <w:next w:val="a"/>
    <w:uiPriority w:val="39"/>
    <w:rsid w:val="004C4566"/>
    <w:pPr>
      <w:ind w:left="420"/>
      <w:jc w:val="left"/>
    </w:pPr>
  </w:style>
  <w:style w:type="table" w:styleId="af">
    <w:name w:val="Table Grid"/>
    <w:basedOn w:val="a2"/>
    <w:uiPriority w:val="59"/>
    <w:rsid w:val="00C648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Char1"/>
    <w:uiPriority w:val="99"/>
    <w:semiHidden/>
    <w:unhideWhenUsed/>
    <w:rsid w:val="00E10A8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1"/>
    <w:link w:val="af0"/>
    <w:uiPriority w:val="99"/>
    <w:semiHidden/>
    <w:rsid w:val="00E10A88"/>
    <w:rPr>
      <w:snapToGrid w:val="0"/>
      <w:sz w:val="18"/>
      <w:szCs w:val="18"/>
    </w:rPr>
  </w:style>
  <w:style w:type="character" w:styleId="af1">
    <w:name w:val="Placeholder Text"/>
    <w:basedOn w:val="a1"/>
    <w:uiPriority w:val="99"/>
    <w:semiHidden/>
    <w:rsid w:val="00271FC7"/>
    <w:rPr>
      <w:color w:val="808080"/>
    </w:rPr>
  </w:style>
  <w:style w:type="character" w:customStyle="1" w:styleId="Char0">
    <w:name w:val="页脚 Char"/>
    <w:basedOn w:val="a1"/>
    <w:link w:val="ae"/>
    <w:rsid w:val="00A029F8"/>
    <w:rPr>
      <w:snapToGrid w:val="0"/>
      <w:sz w:val="21"/>
    </w:rPr>
  </w:style>
  <w:style w:type="character" w:customStyle="1" w:styleId="Char">
    <w:name w:val="页眉 Char"/>
    <w:basedOn w:val="a1"/>
    <w:link w:val="aa"/>
    <w:uiPriority w:val="99"/>
    <w:rsid w:val="001344F8"/>
    <w:rPr>
      <w:snapToGrid w:val="0"/>
      <w:sz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7B521A"/>
    <w:pPr>
      <w:keepLines/>
      <w:widowControl/>
      <w:numPr>
        <w:numId w:val="0"/>
      </w:numPr>
      <w:tabs>
        <w:tab w:val="left" w:pos="0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60716">
                  <w:marLeft w:val="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84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9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4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5EDFF"/>
                                    <w:right w:val="none" w:sz="0" w:space="0" w:color="auto"/>
                                  </w:divBdr>
                                  <w:divsChild>
                                    <w:div w:id="99163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45722">
                      <w:marLeft w:val="94"/>
                      <w:marRight w:val="0"/>
                      <w:marTop w:val="5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9" w:color="ECE0C5"/>
                            <w:left w:val="single" w:sz="4" w:space="13" w:color="ECE0C5"/>
                            <w:bottom w:val="single" w:sz="4" w:space="9" w:color="ECE0C5"/>
                            <w:right w:val="single" w:sz="4" w:space="13" w:color="ECE0C5"/>
                          </w:divBdr>
                          <w:divsChild>
                            <w:div w:id="214704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49E4F-D6FA-4E3F-8159-FC53BDA58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2</Pages>
  <Words>56</Words>
  <Characters>322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fanzhengyong</Company>
  <LinksUpToDate>false</LinksUpToDate>
  <CharactersWithSpaces>377</CharactersWithSpaces>
  <SharedDoc>false</SharedDoc>
  <HLinks>
    <vt:vector size="234" baseType="variant">
      <vt:variant>
        <vt:i4>4259931</vt:i4>
      </vt:variant>
      <vt:variant>
        <vt:i4>174</vt:i4>
      </vt:variant>
      <vt:variant>
        <vt:i4>0</vt:i4>
      </vt:variant>
      <vt:variant>
        <vt:i4>5</vt:i4>
      </vt:variant>
      <vt:variant>
        <vt:lpwstr>http://bbs.xd.com/thread-197644-1-1.html</vt:lpwstr>
      </vt:variant>
      <vt:variant>
        <vt:lpwstr/>
      </vt:variant>
      <vt:variant>
        <vt:i4>7929961</vt:i4>
      </vt:variant>
      <vt:variant>
        <vt:i4>171</vt:i4>
      </vt:variant>
      <vt:variant>
        <vt:i4>0</vt:i4>
      </vt:variant>
      <vt:variant>
        <vt:i4>5</vt:i4>
      </vt:variant>
      <vt:variant>
        <vt:lpwstr>http://bbs.xd.com/forum.php?mod=viewthread&amp;tid=1010207&amp;highlight=%E6%B4%BB%E5%8A%A8</vt:lpwstr>
      </vt:variant>
      <vt:variant>
        <vt:lpwstr/>
      </vt:variant>
      <vt:variant>
        <vt:i4>7798887</vt:i4>
      </vt:variant>
      <vt:variant>
        <vt:i4>168</vt:i4>
      </vt:variant>
      <vt:variant>
        <vt:i4>0</vt:i4>
      </vt:variant>
      <vt:variant>
        <vt:i4>5</vt:i4>
      </vt:variant>
      <vt:variant>
        <vt:lpwstr>http://bbs.xd.com/forum.php?mod=viewthread&amp;tid=224832&amp;highlight=%E6%B4%BB%E5%8A%A8</vt:lpwstr>
      </vt:variant>
      <vt:variant>
        <vt:lpwstr/>
      </vt:variant>
      <vt:variant>
        <vt:i4>7340134</vt:i4>
      </vt:variant>
      <vt:variant>
        <vt:i4>165</vt:i4>
      </vt:variant>
      <vt:variant>
        <vt:i4>0</vt:i4>
      </vt:variant>
      <vt:variant>
        <vt:i4>5</vt:i4>
      </vt:variant>
      <vt:variant>
        <vt:lpwstr>http://bbs.xd.com/forum.php?mod=viewthread&amp;tid=290404&amp;highlight=%E6%B4%BB%E5%8A%A8</vt:lpwstr>
      </vt:variant>
      <vt:variant>
        <vt:lpwstr/>
      </vt:variant>
      <vt:variant>
        <vt:i4>7536744</vt:i4>
      </vt:variant>
      <vt:variant>
        <vt:i4>162</vt:i4>
      </vt:variant>
      <vt:variant>
        <vt:i4>0</vt:i4>
      </vt:variant>
      <vt:variant>
        <vt:i4>5</vt:i4>
      </vt:variant>
      <vt:variant>
        <vt:lpwstr>http://bbs.xd.com/forum.php?mod=viewthread&amp;tid=423366&amp;highlight=%E6%B4%BB%E5%8A%A8</vt:lpwstr>
      </vt:variant>
      <vt:variant>
        <vt:lpwstr/>
      </vt:variant>
      <vt:variant>
        <vt:i4>7733357</vt:i4>
      </vt:variant>
      <vt:variant>
        <vt:i4>159</vt:i4>
      </vt:variant>
      <vt:variant>
        <vt:i4>0</vt:i4>
      </vt:variant>
      <vt:variant>
        <vt:i4>5</vt:i4>
      </vt:variant>
      <vt:variant>
        <vt:lpwstr>http://bbs.xd.com/forum.php?mod=viewthread&amp;tid=435253&amp;highlight=%E6%B4%BB%E5%8A%A8</vt:lpwstr>
      </vt:variant>
      <vt:variant>
        <vt:lpwstr/>
      </vt:variant>
      <vt:variant>
        <vt:i4>7340132</vt:i4>
      </vt:variant>
      <vt:variant>
        <vt:i4>156</vt:i4>
      </vt:variant>
      <vt:variant>
        <vt:i4>0</vt:i4>
      </vt:variant>
      <vt:variant>
        <vt:i4>5</vt:i4>
      </vt:variant>
      <vt:variant>
        <vt:lpwstr>http://bbs.xd.com/forum.php?mod=viewthread&amp;tid=495735&amp;highlight=%E6%B4%BB%E5%8A%A8</vt:lpwstr>
      </vt:variant>
      <vt:variant>
        <vt:lpwstr/>
      </vt:variant>
      <vt:variant>
        <vt:i4>8192096</vt:i4>
      </vt:variant>
      <vt:variant>
        <vt:i4>153</vt:i4>
      </vt:variant>
      <vt:variant>
        <vt:i4>0</vt:i4>
      </vt:variant>
      <vt:variant>
        <vt:i4>5</vt:i4>
      </vt:variant>
      <vt:variant>
        <vt:lpwstr>http://bbs.xd.com/forum.php?mod=viewthread&amp;tid=600897&amp;highlight=%E6%B4%BB%E5%8A%A8</vt:lpwstr>
      </vt:variant>
      <vt:variant>
        <vt:lpwstr/>
      </vt:variant>
      <vt:variant>
        <vt:i4>7471214</vt:i4>
      </vt:variant>
      <vt:variant>
        <vt:i4>150</vt:i4>
      </vt:variant>
      <vt:variant>
        <vt:i4>0</vt:i4>
      </vt:variant>
      <vt:variant>
        <vt:i4>5</vt:i4>
      </vt:variant>
      <vt:variant>
        <vt:lpwstr>http://bbs.xd.com/forum.php?mod=viewthread&amp;tid=750276&amp;highlight=%E6%B4%BB%E5%8A%A8</vt:lpwstr>
      </vt:variant>
      <vt:variant>
        <vt:lpwstr/>
      </vt:variant>
      <vt:variant>
        <vt:i4>7536749</vt:i4>
      </vt:variant>
      <vt:variant>
        <vt:i4>147</vt:i4>
      </vt:variant>
      <vt:variant>
        <vt:i4>0</vt:i4>
      </vt:variant>
      <vt:variant>
        <vt:i4>5</vt:i4>
      </vt:variant>
      <vt:variant>
        <vt:lpwstr>http://bbs.xd.com/forum.php?mod=viewthread&amp;tid=828414&amp;highlight=%E6%B4%BB%E5%8A%A8</vt:lpwstr>
      </vt:variant>
      <vt:variant>
        <vt:lpwstr/>
      </vt:variant>
      <vt:variant>
        <vt:i4>7340137</vt:i4>
      </vt:variant>
      <vt:variant>
        <vt:i4>144</vt:i4>
      </vt:variant>
      <vt:variant>
        <vt:i4>0</vt:i4>
      </vt:variant>
      <vt:variant>
        <vt:i4>5</vt:i4>
      </vt:variant>
      <vt:variant>
        <vt:lpwstr>http://bbs.xd.com/forum.php?mod=viewthread&amp;tid=703066&amp;highlight=%E6%B4%BB%E5%8A%A8</vt:lpwstr>
      </vt:variant>
      <vt:variant>
        <vt:lpwstr/>
      </vt:variant>
      <vt:variant>
        <vt:i4>8257645</vt:i4>
      </vt:variant>
      <vt:variant>
        <vt:i4>141</vt:i4>
      </vt:variant>
      <vt:variant>
        <vt:i4>0</vt:i4>
      </vt:variant>
      <vt:variant>
        <vt:i4>5</vt:i4>
      </vt:variant>
      <vt:variant>
        <vt:lpwstr>http://bbs.xd.com/forum.php?mod=viewthread&amp;tid=920353&amp;highlight=%E6%B4%BB%E5%8A%A8</vt:lpwstr>
      </vt:variant>
      <vt:variant>
        <vt:lpwstr/>
      </vt:variant>
      <vt:variant>
        <vt:i4>7602287</vt:i4>
      </vt:variant>
      <vt:variant>
        <vt:i4>138</vt:i4>
      </vt:variant>
      <vt:variant>
        <vt:i4>0</vt:i4>
      </vt:variant>
      <vt:variant>
        <vt:i4>5</vt:i4>
      </vt:variant>
      <vt:variant>
        <vt:lpwstr>http://bbs.xd.com/forum.php?mod=viewthread&amp;tid=926193&amp;highlight=%E6%B4%BB%E5%8A%A8</vt:lpwstr>
      </vt:variant>
      <vt:variant>
        <vt:lpwstr/>
      </vt:variant>
      <vt:variant>
        <vt:i4>7864420</vt:i4>
      </vt:variant>
      <vt:variant>
        <vt:i4>135</vt:i4>
      </vt:variant>
      <vt:variant>
        <vt:i4>0</vt:i4>
      </vt:variant>
      <vt:variant>
        <vt:i4>5</vt:i4>
      </vt:variant>
      <vt:variant>
        <vt:lpwstr>http://bbs.xd.com/forum.php?mod=viewthread&amp;tid=943807&amp;highlight=%E6%B4%BB%E5%8A%A8</vt:lpwstr>
      </vt:variant>
      <vt:variant>
        <vt:lpwstr/>
      </vt:variant>
      <vt:variant>
        <vt:i4>8257645</vt:i4>
      </vt:variant>
      <vt:variant>
        <vt:i4>132</vt:i4>
      </vt:variant>
      <vt:variant>
        <vt:i4>0</vt:i4>
      </vt:variant>
      <vt:variant>
        <vt:i4>5</vt:i4>
      </vt:variant>
      <vt:variant>
        <vt:lpwstr>http://bbs.xd.com/forum.php?mod=viewthread&amp;tid=945600&amp;highlight=%E6%B4%BB%E5%8A%A8</vt:lpwstr>
      </vt:variant>
      <vt:variant>
        <vt:lpwstr/>
      </vt:variant>
      <vt:variant>
        <vt:i4>4325462</vt:i4>
      </vt:variant>
      <vt:variant>
        <vt:i4>129</vt:i4>
      </vt:variant>
      <vt:variant>
        <vt:i4>0</vt:i4>
      </vt:variant>
      <vt:variant>
        <vt:i4>5</vt:i4>
      </vt:variant>
      <vt:variant>
        <vt:lpwstr>http://bbs.xd.com/thread-948103-1-1.html</vt:lpwstr>
      </vt:variant>
      <vt:variant>
        <vt:lpwstr/>
      </vt:variant>
      <vt:variant>
        <vt:i4>8061038</vt:i4>
      </vt:variant>
      <vt:variant>
        <vt:i4>126</vt:i4>
      </vt:variant>
      <vt:variant>
        <vt:i4>0</vt:i4>
      </vt:variant>
      <vt:variant>
        <vt:i4>5</vt:i4>
      </vt:variant>
      <vt:variant>
        <vt:lpwstr>http://bbs.xd.com/forum.php?mod=viewthread&amp;tid=948085&amp;highlight=%E6%B4%BB%E5%8A%A8</vt:lpwstr>
      </vt:variant>
      <vt:variant>
        <vt:lpwstr/>
      </vt:variant>
      <vt:variant>
        <vt:i4>4980824</vt:i4>
      </vt:variant>
      <vt:variant>
        <vt:i4>123</vt:i4>
      </vt:variant>
      <vt:variant>
        <vt:i4>0</vt:i4>
      </vt:variant>
      <vt:variant>
        <vt:i4>5</vt:i4>
      </vt:variant>
      <vt:variant>
        <vt:lpwstr>http://bbs.xd.com/thread-967719-1-1.html</vt:lpwstr>
      </vt:variant>
      <vt:variant>
        <vt:lpwstr/>
      </vt:variant>
      <vt:variant>
        <vt:i4>7929961</vt:i4>
      </vt:variant>
      <vt:variant>
        <vt:i4>120</vt:i4>
      </vt:variant>
      <vt:variant>
        <vt:i4>0</vt:i4>
      </vt:variant>
      <vt:variant>
        <vt:i4>5</vt:i4>
      </vt:variant>
      <vt:variant>
        <vt:lpwstr>http://bbs.xd.com/forum.php?mod=viewthread&amp;tid=1010207&amp;highlight=%E6%B4%BB%E5%8A%A8</vt:lpwstr>
      </vt:variant>
      <vt:variant>
        <vt:lpwstr/>
      </vt:variant>
      <vt:variant>
        <vt:i4>8323176</vt:i4>
      </vt:variant>
      <vt:variant>
        <vt:i4>117</vt:i4>
      </vt:variant>
      <vt:variant>
        <vt:i4>0</vt:i4>
      </vt:variant>
      <vt:variant>
        <vt:i4>5</vt:i4>
      </vt:variant>
      <vt:variant>
        <vt:lpwstr>http://bbs.xd.com/forum.php?mod=viewthread&amp;tid=1019380&amp;highlight=%E6%B4%BB%E5%8A%A8</vt:lpwstr>
      </vt:variant>
      <vt:variant>
        <vt:lpwstr/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_Toc351136317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_Toc351136316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_Toc351136315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_Toc351136314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_Toc351136313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_Toc351136312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_Toc351136311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_Toc351136310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_Toc351136309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_Toc351136308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_Toc351136307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_Toc351136306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_Toc351136305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_Toc351136304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_Toc351136303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_Toc351136302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_Toc351136301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_Toc351136300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_Toc351136299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通用文档(带封面)</dc:subject>
  <dc:creator>fanzhengyong</dc:creator>
  <cp:lastModifiedBy>a</cp:lastModifiedBy>
  <cp:revision>125</cp:revision>
  <cp:lastPrinted>2007-03-29T05:48:00Z</cp:lastPrinted>
  <dcterms:created xsi:type="dcterms:W3CDTF">2016-04-27T05:24:00Z</dcterms:created>
  <dcterms:modified xsi:type="dcterms:W3CDTF">2017-02-16T03:01:00Z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
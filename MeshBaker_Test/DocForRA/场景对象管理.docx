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10C2" w:rsidRDefault="00B110C2" w:rsidP="0087180B">
      <w:r>
        <w:rPr>
          <w:rFonts w:hint="eastAsia"/>
        </w:rPr>
        <w:lastRenderedPageBreak/>
        <w:t>对象管理</w:t>
      </w:r>
    </w:p>
    <w:p w:rsidR="00BF41C6" w:rsidRDefault="00B110C2" w:rsidP="0087180B">
      <w:r>
        <w:rPr>
          <w:rFonts w:hint="eastAsia"/>
        </w:rPr>
        <w:tab/>
      </w:r>
      <w:r w:rsidR="0087180B">
        <w:rPr>
          <w:rFonts w:hint="eastAsia"/>
        </w:rPr>
        <w:t>预先分配固定数量的对象（譬如坦克模型）。主要对外两个功能，一是申请对象，从未使用中选择一个，并将其标识为已使用；二是归还对象，将其标识为未使用，可供下次申请使用。</w:t>
      </w:r>
    </w:p>
    <w:p w:rsidR="0087180B" w:rsidRPr="0087180B" w:rsidRDefault="0087180B" w:rsidP="0087180B"/>
    <w:p w:rsidR="0087180B" w:rsidRDefault="0087180B" w:rsidP="0087180B"/>
    <w:p w:rsidR="0087180B" w:rsidRDefault="0087180B" w:rsidP="0087180B">
      <w:r>
        <w:rPr>
          <w:rFonts w:hint="eastAsia"/>
        </w:rPr>
        <w:t xml:space="preserve">meshbaker </w:t>
      </w:r>
      <w:r w:rsidR="00C90907">
        <w:rPr>
          <w:rFonts w:hint="eastAsia"/>
        </w:rPr>
        <w:t>使用经验</w:t>
      </w:r>
    </w:p>
    <w:p w:rsidR="00BE04B1" w:rsidRDefault="00BE04B1" w:rsidP="008718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）保证</w:t>
      </w:r>
      <w:r w:rsidR="00230D4A">
        <w:rPr>
          <w:rFonts w:hint="eastAsia"/>
        </w:rPr>
        <w:t>种子</w:t>
      </w:r>
      <w:r>
        <w:rPr>
          <w:rFonts w:hint="eastAsia"/>
        </w:rPr>
        <w:t>的</w:t>
      </w:r>
      <w:r>
        <w:rPr>
          <w:rFonts w:hint="eastAsia"/>
        </w:rPr>
        <w:t>Animator</w:t>
      </w:r>
      <w:r>
        <w:rPr>
          <w:rFonts w:hint="eastAsia"/>
        </w:rPr>
        <w:t>上的</w:t>
      </w:r>
      <w:r>
        <w:rPr>
          <w:rFonts w:hint="eastAsia"/>
        </w:rPr>
        <w:t xml:space="preserve">Culling modle </w:t>
      </w:r>
      <w:r>
        <w:rPr>
          <w:rFonts w:hint="eastAsia"/>
        </w:rPr>
        <w:t>为</w:t>
      </w:r>
      <w:r>
        <w:rPr>
          <w:rFonts w:hint="eastAsia"/>
        </w:rPr>
        <w:t>Always Animate</w:t>
      </w:r>
      <w:r w:rsidR="00B16E25">
        <w:rPr>
          <w:rFonts w:hint="eastAsia"/>
        </w:rPr>
        <w:t>，否则不能执行动画</w:t>
      </w:r>
    </w:p>
    <w:p w:rsidR="00B16E25" w:rsidRDefault="00B16E25" w:rsidP="008718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meshbaker</w:t>
      </w:r>
      <w:r>
        <w:rPr>
          <w:rFonts w:hint="eastAsia"/>
        </w:rPr>
        <w:t>的</w:t>
      </w:r>
      <w:r>
        <w:rPr>
          <w:rFonts w:hint="eastAsia"/>
        </w:rPr>
        <w:t>Renderer</w:t>
      </w:r>
      <w:r>
        <w:rPr>
          <w:rFonts w:hint="eastAsia"/>
        </w:rPr>
        <w:t>要改成</w:t>
      </w:r>
      <w:r>
        <w:rPr>
          <w:rFonts w:hint="eastAsia"/>
        </w:rPr>
        <w:t xml:space="preserve"> SkinMeshRenderer</w:t>
      </w:r>
      <w:r>
        <w:rPr>
          <w:rFonts w:hint="eastAsia"/>
        </w:rPr>
        <w:t>，否则不能执行动画</w:t>
      </w:r>
    </w:p>
    <w:p w:rsidR="00B16E25" w:rsidRDefault="00BE04B1" w:rsidP="0087180B">
      <w:r>
        <w:rPr>
          <w:rFonts w:hint="eastAsia"/>
        </w:rPr>
        <w:t>（</w:t>
      </w:r>
      <w:r w:rsidR="008524D4">
        <w:rPr>
          <w:rFonts w:hint="eastAsia"/>
        </w:rPr>
        <w:t>3</w:t>
      </w:r>
      <w:r>
        <w:rPr>
          <w:rFonts w:hint="eastAsia"/>
        </w:rPr>
        <w:t>）</w:t>
      </w:r>
      <w:r w:rsidR="00B16E25">
        <w:rPr>
          <w:rFonts w:hint="eastAsia"/>
        </w:rPr>
        <w:t>官方和网上的代码合不成功怎么办：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官方代码是</w:t>
      </w:r>
      <w:r>
        <w:rPr>
          <w:rFonts w:hint="eastAsia"/>
        </w:rPr>
        <w:t>2</w:t>
      </w:r>
      <w:r>
        <w:rPr>
          <w:rFonts w:hint="eastAsia"/>
        </w:rPr>
        <w:t>的版本，网上很多也是，但也有版本</w:t>
      </w:r>
      <w:r>
        <w:rPr>
          <w:rFonts w:hint="eastAsia"/>
        </w:rPr>
        <w:t>3</w:t>
      </w:r>
      <w:r>
        <w:rPr>
          <w:rFonts w:hint="eastAsia"/>
        </w:rPr>
        <w:t>的。无论如何，按别人的来都不成功</w:t>
      </w:r>
      <w:r w:rsidR="00DB42F2">
        <w:rPr>
          <w:rFonts w:hint="eastAsia"/>
        </w:rPr>
        <w:t>，各种报错</w:t>
      </w:r>
      <w:r>
        <w:rPr>
          <w:rFonts w:hint="eastAsia"/>
        </w:rPr>
        <w:t>。我怀疑是我当前使用的版本有问题。不过依然通过以下方式完成了。</w:t>
      </w:r>
    </w:p>
    <w:p w:rsidR="00BE04B1" w:rsidRDefault="00B16E25" w:rsidP="0087180B">
      <w:r>
        <w:rPr>
          <w:rFonts w:hint="eastAsia"/>
        </w:rPr>
        <w:tab/>
      </w:r>
      <w:r>
        <w:rPr>
          <w:rFonts w:hint="eastAsia"/>
        </w:rPr>
        <w:t>首先要使用一次正常的手工合并，保存</w:t>
      </w:r>
      <w:r>
        <w:rPr>
          <w:rFonts w:hint="eastAsia"/>
        </w:rPr>
        <w:t>4</w:t>
      </w:r>
      <w:r>
        <w:rPr>
          <w:rFonts w:hint="eastAsia"/>
        </w:rPr>
        <w:t>样东西。合并后的材质，材质合并结果，隐藏后的种子，整个</w:t>
      </w:r>
      <w:r>
        <w:rPr>
          <w:rFonts w:hint="eastAsia"/>
        </w:rPr>
        <w:t>meshbaker</w:t>
      </w:r>
      <w:r>
        <w:rPr>
          <w:rFonts w:hint="eastAsia"/>
        </w:rPr>
        <w:t>。手工合并后自动生成，后两者手工保存成</w:t>
      </w:r>
      <w:r>
        <w:rPr>
          <w:rFonts w:hint="eastAsia"/>
        </w:rPr>
        <w:t>prefab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其次程序中，通过资源加载的方式读出以上</w:t>
      </w:r>
      <w:r>
        <w:rPr>
          <w:rFonts w:hint="eastAsia"/>
        </w:rPr>
        <w:t>4</w:t>
      </w:r>
      <w:r>
        <w:rPr>
          <w:rFonts w:hint="eastAsia"/>
        </w:rPr>
        <w:t>种，其中前两样，要设置到加载的</w:t>
      </w:r>
      <w:r>
        <w:rPr>
          <w:rFonts w:hint="eastAsia"/>
        </w:rPr>
        <w:t>meshbaker</w:t>
      </w:r>
      <w:r>
        <w:rPr>
          <w:rFonts w:hint="eastAsia"/>
        </w:rPr>
        <w:t>中。然后再按官方代码合并</w:t>
      </w:r>
      <w:r w:rsidR="008524D4">
        <w:rPr>
          <w:rFonts w:hint="eastAsia"/>
        </w:rPr>
        <w:t>。</w:t>
      </w:r>
    </w:p>
    <w:p w:rsidR="00EC3B42" w:rsidRDefault="008524D4" w:rsidP="0087180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C3B42">
        <w:rPr>
          <w:rFonts w:hint="eastAsia"/>
        </w:rPr>
        <w:t>合并好后，通过种子进行移动，动画等操作。但如果位置超出合并后的</w:t>
      </w:r>
      <w:r w:rsidR="00EC3B42">
        <w:rPr>
          <w:rFonts w:hint="eastAsia"/>
        </w:rPr>
        <w:t>SkinMeshRenderer</w:t>
      </w:r>
      <w:r w:rsidR="00EC3B42">
        <w:rPr>
          <w:rFonts w:hint="eastAsia"/>
        </w:rPr>
        <w:t>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就看不见了。这时可以人为的在合并前将</w:t>
      </w:r>
      <w:r w:rsidR="00EC3B42">
        <w:rPr>
          <w:rFonts w:hint="eastAsia"/>
        </w:rPr>
        <w:t>4</w:t>
      </w:r>
      <w:r w:rsidR="00EC3B42">
        <w:rPr>
          <w:rFonts w:hint="eastAsia"/>
        </w:rPr>
        <w:t>个种子放到最大地图的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个角，这样合并出来的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的</w:t>
      </w:r>
      <w:r w:rsidR="00EC3B42">
        <w:rPr>
          <w:rFonts w:hint="eastAsia"/>
        </w:rPr>
        <w:t>extend</w:t>
      </w:r>
      <w:r w:rsidR="00EC3B42">
        <w:rPr>
          <w:rFonts w:hint="eastAsia"/>
        </w:rPr>
        <w:t>就是那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个角。</w:t>
      </w:r>
    </w:p>
    <w:p w:rsidR="001E7FC0" w:rsidRDefault="001E7FC0" w:rsidP="0087180B">
      <w:pPr>
        <w:rPr>
          <w:rFonts w:hint="eastAsia"/>
        </w:rPr>
      </w:pPr>
    </w:p>
    <w:p w:rsidR="001E7FC0" w:rsidRDefault="001E7FC0" w:rsidP="0087180B">
      <w:pPr>
        <w:rPr>
          <w:rFonts w:hint="eastAsia"/>
        </w:rPr>
      </w:pPr>
      <w:r>
        <w:rPr>
          <w:rFonts w:hint="eastAsia"/>
        </w:rPr>
        <w:t>缓存池</w:t>
      </w:r>
    </w:p>
    <w:p w:rsidR="001E7FC0" w:rsidRDefault="001E7FC0" w:rsidP="0087180B">
      <w:pPr>
        <w:rPr>
          <w:rFonts w:hint="eastAsia"/>
        </w:rPr>
      </w:pPr>
      <w:r>
        <w:rPr>
          <w:rFonts w:hint="eastAsia"/>
        </w:rPr>
        <w:t>pool</w:t>
      </w:r>
      <w:r>
        <w:rPr>
          <w:rFonts w:hint="eastAsia"/>
        </w:rPr>
        <w:t>和</w:t>
      </w:r>
      <w:r>
        <w:rPr>
          <w:rFonts w:hint="eastAsia"/>
        </w:rPr>
        <w:t>creator</w:t>
      </w:r>
      <w:r>
        <w:rPr>
          <w:rFonts w:hint="eastAsia"/>
        </w:rPr>
        <w:t>的关系：</w:t>
      </w:r>
      <w:r>
        <w:rPr>
          <w:rFonts w:hint="eastAsia"/>
        </w:rPr>
        <w:t>pool</w:t>
      </w:r>
      <w:r>
        <w:rPr>
          <w:rFonts w:hint="eastAsia"/>
        </w:rPr>
        <w:t>聚合</w:t>
      </w:r>
      <w:r>
        <w:rPr>
          <w:rFonts w:hint="eastAsia"/>
        </w:rPr>
        <w:t>creator</w:t>
      </w:r>
    </w:p>
    <w:p w:rsidR="001E7FC0" w:rsidRDefault="001E7FC0" w:rsidP="0087180B">
      <w:pPr>
        <w:rPr>
          <w:rFonts w:hint="eastAsia"/>
        </w:rPr>
      </w:pPr>
      <w:r>
        <w:rPr>
          <w:rFonts w:hint="eastAsia"/>
        </w:rPr>
        <w:t>creator</w:t>
      </w:r>
      <w:r>
        <w:rPr>
          <w:rFonts w:hint="eastAsia"/>
        </w:rPr>
        <w:t>可以抽象出来，</w:t>
      </w:r>
      <w:r>
        <w:rPr>
          <w:rFonts w:hint="eastAsia"/>
        </w:rPr>
        <w:t>for meshbaker</w:t>
      </w:r>
      <w:r>
        <w:rPr>
          <w:rFonts w:hint="eastAsia"/>
        </w:rPr>
        <w:t>也可以</w:t>
      </w:r>
      <w:r>
        <w:rPr>
          <w:rFonts w:hint="eastAsia"/>
        </w:rPr>
        <w:t>for</w:t>
      </w:r>
      <w:r>
        <w:rPr>
          <w:rFonts w:hint="eastAsia"/>
        </w:rPr>
        <w:t>简单的加载资源，实例化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1E7FC0" w:rsidRPr="001E7FC0" w:rsidRDefault="001E7FC0" w:rsidP="0087180B"/>
    <w:p w:rsidR="00B16E25" w:rsidRDefault="00B16E25" w:rsidP="0087180B"/>
    <w:p w:rsidR="00B16E25" w:rsidRDefault="00B16E25" w:rsidP="0087180B"/>
    <w:p w:rsidR="0087180B" w:rsidRPr="00BF41C6" w:rsidRDefault="0087180B" w:rsidP="0087180B"/>
    <w:sectPr w:rsidR="0087180B" w:rsidRPr="00BF41C6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28E" w:rsidRDefault="00ED428E">
      <w:pPr>
        <w:spacing w:line="240" w:lineRule="auto"/>
      </w:pPr>
      <w:r>
        <w:separator/>
      </w:r>
    </w:p>
  </w:endnote>
  <w:endnote w:type="continuationSeparator" w:id="1">
    <w:p w:rsidR="00ED428E" w:rsidRDefault="00ED4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3E4427" w:rsidP="00705735">
    <w:pPr>
      <w:pStyle w:val="ae"/>
    </w:pPr>
    <w:r w:rsidRPr="003E442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3E4427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3E4427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3E4427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3E4427">
                  <w:rPr>
                    <w:b/>
                    <w:sz w:val="24"/>
                  </w:rPr>
                  <w:fldChar w:fldCharType="separate"/>
                </w:r>
                <w:r w:rsidR="001E7FC0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3E4427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3E4427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7B521A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问鼎工作室</w:t>
                </w:r>
                <w:r>
                  <w:rPr>
                    <w:rFonts w:hAnsi="宋体" w:hint="eastAsia"/>
                    <w:sz w:val="18"/>
                  </w:rPr>
                  <w:t>.</w:t>
                </w:r>
                <w:r>
                  <w:rPr>
                    <w:rFonts w:hAnsi="宋体" w:hint="eastAsia"/>
                    <w:sz w:val="18"/>
                  </w:rPr>
                  <w:t>坦克围城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3E4427">
    <w:pPr>
      <w:pStyle w:val="ae"/>
    </w:pPr>
    <w:r w:rsidRPr="003E4427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3E4427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3E4427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3E4427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28E" w:rsidRDefault="00ED428E">
      <w:pPr>
        <w:spacing w:line="240" w:lineRule="auto"/>
      </w:pPr>
      <w:r>
        <w:separator/>
      </w:r>
    </w:p>
  </w:footnote>
  <w:footnote w:type="continuationSeparator" w:id="1">
    <w:p w:rsidR="00ED428E" w:rsidRDefault="00ED42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3F20"/>
    <w:rsid w:val="00064E6D"/>
    <w:rsid w:val="000673F3"/>
    <w:rsid w:val="00070E23"/>
    <w:rsid w:val="00071335"/>
    <w:rsid w:val="00071812"/>
    <w:rsid w:val="0007256E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FD0"/>
    <w:rsid w:val="001D321C"/>
    <w:rsid w:val="001D3E6C"/>
    <w:rsid w:val="001D3E97"/>
    <w:rsid w:val="001D6F7D"/>
    <w:rsid w:val="001E036B"/>
    <w:rsid w:val="001E471D"/>
    <w:rsid w:val="001E7FC0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58C8"/>
    <w:rsid w:val="00337B2D"/>
    <w:rsid w:val="0034046B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40BA0"/>
    <w:rsid w:val="00442B24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31B0"/>
    <w:rsid w:val="005D0086"/>
    <w:rsid w:val="005D185B"/>
    <w:rsid w:val="005D2183"/>
    <w:rsid w:val="005D3661"/>
    <w:rsid w:val="005E1EF8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F10E0"/>
    <w:rsid w:val="006F1F1E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60C75"/>
    <w:rsid w:val="00861D06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106</Words>
  <Characters>605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fanzhengyong</Company>
  <LinksUpToDate>false</LinksUpToDate>
  <CharactersWithSpaces>710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111</cp:revision>
  <cp:lastPrinted>2007-03-29T05:48:00Z</cp:lastPrinted>
  <dcterms:created xsi:type="dcterms:W3CDTF">2016-04-27T05:24:00Z</dcterms:created>
  <dcterms:modified xsi:type="dcterms:W3CDTF">2017-02-16T02:27:00Z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